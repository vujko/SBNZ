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Sistemi bazirani na znanju – Predlog projekta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jc w:val="center"/>
        <w:rPr/>
      </w:pPr>
      <w:r w:rsidDel="00000000" w:rsidR="00000000" w:rsidRPr="00000000">
        <w:rPr>
          <w:rtl w:val="0"/>
        </w:rPr>
        <w:t xml:space="preserve">Tema: Video Games Recommender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Studenti:</w:t>
      </w:r>
    </w:p>
    <w:p w:rsidR="00000000" w:rsidDel="00000000" w:rsidP="00000000" w:rsidRDefault="00000000" w:rsidRPr="00000000" w14:paraId="00000008">
      <w:pPr>
        <w:rPr>
          <w:sz w:val="24"/>
          <w:szCs w:val="24"/>
        </w:rPr>
      </w:pPr>
      <w:r w:rsidDel="00000000" w:rsidR="00000000" w:rsidRPr="00000000">
        <w:rPr>
          <w:sz w:val="24"/>
          <w:szCs w:val="24"/>
          <w:rtl w:val="0"/>
        </w:rPr>
        <w:tab/>
      </w:r>
    </w:p>
    <w:p w:rsidR="00000000" w:rsidDel="00000000" w:rsidP="00000000" w:rsidRDefault="00000000" w:rsidRPr="00000000" w14:paraId="00000009">
      <w:pPr>
        <w:rPr>
          <w:sz w:val="24"/>
          <w:szCs w:val="24"/>
        </w:rPr>
      </w:pPr>
      <w:r w:rsidDel="00000000" w:rsidR="00000000" w:rsidRPr="00000000">
        <w:rPr>
          <w:sz w:val="24"/>
          <w:szCs w:val="24"/>
          <w:rtl w:val="0"/>
        </w:rPr>
        <w:tab/>
        <w:t xml:space="preserve">Bodroža Jovan, SW 44-2017,</w:t>
      </w:r>
    </w:p>
    <w:p w:rsidR="00000000" w:rsidDel="00000000" w:rsidP="00000000" w:rsidRDefault="00000000" w:rsidRPr="00000000" w14:paraId="0000000A">
      <w:pPr>
        <w:rPr>
          <w:sz w:val="24"/>
          <w:szCs w:val="24"/>
        </w:rPr>
      </w:pPr>
      <w:r w:rsidDel="00000000" w:rsidR="00000000" w:rsidRPr="00000000">
        <w:rPr>
          <w:sz w:val="24"/>
          <w:szCs w:val="24"/>
          <w:rtl w:val="0"/>
        </w:rPr>
        <w:tab/>
        <w:t xml:space="preserve">Jokić Vukašin, SW 42-2017</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Motivacija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Jedan od najpopularnijih vidova zabave u današnje vreme predstavljaju video igre. Trenutno postoji širok krug ljudi koji su zainteresovani za svet video igara, uživaju u igranju istih i konstantno su u potrazi za novim igrama. S’ obzirom na veliki broj video igara ovo nije tako lak zadatak pa je ljudima iz gejming zajednice potrebno omogućiti pronalaženje video igara shodno sa njihovim interesovanjima.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Pregled problema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t xml:space="preserve">Problem koji analiziramo predstavlja pružanje uvida i preporuke korisnicima u raznovrstan svet video igara shodno onome što korisnika interesuje. Savremena rešenja, uglavnom, pristupaju problemu preporuke primenom veštačke inteligencije. Ovakva rešenja nemaju objašnjenje kako su došli do određenih preporuka. Naše rešenje će se razlikovati po tome što ćemo koristiti </w:t>
      </w:r>
      <w:r w:rsidDel="00000000" w:rsidR="00000000" w:rsidRPr="00000000">
        <w:rPr>
          <w:i w:val="1"/>
          <w:rtl w:val="0"/>
        </w:rPr>
        <w:t xml:space="preserve">knowledge-based </w:t>
      </w:r>
      <w:r w:rsidDel="00000000" w:rsidR="00000000" w:rsidRPr="00000000">
        <w:rPr>
          <w:rtl w:val="0"/>
        </w:rPr>
        <w:t xml:space="preserve">sistem pa ćemo imati kontrolu nad samom preporukom. Pomenuto rešenje korisniku pruža preporuku igara zasnovano na prethodno popunjenoj formi kao i mogućnost kupovine i ocenjivanja video igara.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Uloge u sistemu</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rtl w:val="0"/>
        </w:rPr>
        <w:tab/>
      </w:r>
      <w:r w:rsidDel="00000000" w:rsidR="00000000" w:rsidRPr="00000000">
        <w:rPr>
          <w:i w:val="1"/>
          <w:rtl w:val="0"/>
        </w:rPr>
        <w:t xml:space="preserve">Neulogovani korisnik:</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moze da se registruje</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moze da se uloguje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i w:val="1"/>
        </w:rPr>
      </w:pPr>
      <w:r w:rsidDel="00000000" w:rsidR="00000000" w:rsidRPr="00000000">
        <w:rPr>
          <w:i w:val="1"/>
          <w:rtl w:val="0"/>
        </w:rPr>
        <w:t xml:space="preserve">Registrovani korisnik:</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moze da pretrazuje igrice</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moze da kupuje igrice</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moze da ocenjuje igrice koje je kupio</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moze da vidi listu kupljenih</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i w:val="1"/>
        </w:rPr>
      </w:pPr>
      <w:r w:rsidDel="00000000" w:rsidR="00000000" w:rsidRPr="00000000">
        <w:rPr>
          <w:i w:val="1"/>
          <w:rtl w:val="0"/>
        </w:rPr>
        <w:t xml:space="preserve">Admin:</w:t>
      </w:r>
    </w:p>
    <w:p w:rsidR="00000000" w:rsidDel="00000000" w:rsidP="00000000" w:rsidRDefault="00000000" w:rsidRPr="00000000" w14:paraId="0000002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moze da dodaje nove igrice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Arhitektura sistema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 xml:space="preserve">Za registrovanog korisnika vršiće se profilisanje. Inicijalni profil se zadaje na osnovu odabranih igara koje se korisniku nude samo nakon registracije. Kasnija ažuriranja profila vršiće se na osnovu kupljenih i ocenjenih igrica korisnika. Ažuriranje profila (tagova) će se vršiti nakon svake kupovine.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 xml:space="preserve">Za svakog korisnika čuvaćemo listu kupljenih igara zajedno sa ocenama koje je korisnik zadao.</w:t>
      </w:r>
    </w:p>
    <w:p w:rsidR="00000000" w:rsidDel="00000000" w:rsidP="00000000" w:rsidRDefault="00000000" w:rsidRPr="00000000" w14:paraId="0000002A">
      <w:pPr>
        <w:rPr/>
      </w:pPr>
      <w:r w:rsidDel="00000000" w:rsidR="00000000" w:rsidRPr="00000000">
        <w:rPr>
          <w:rtl w:val="0"/>
        </w:rPr>
        <w:tab/>
      </w:r>
    </w:p>
    <w:p w:rsidR="00000000" w:rsidDel="00000000" w:rsidP="00000000" w:rsidRDefault="00000000" w:rsidRPr="00000000" w14:paraId="0000002B">
      <w:pPr>
        <w:rPr/>
      </w:pPr>
      <w:r w:rsidDel="00000000" w:rsidR="00000000" w:rsidRPr="00000000">
        <w:rPr>
          <w:rtl w:val="0"/>
        </w:rPr>
        <w:tab/>
        <w:t xml:space="preserve">Za igricu u sistemu čuvaćemo tagove, platformu, cenu i slike. Beležićemo i prosečnu ocenu igrice zadatu od strane korisnika, broj skidanja i broj korisnika koji je ocenio igricu.</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i w:val="1"/>
          <w:rtl w:val="0"/>
        </w:rPr>
        <w:t xml:space="preserve">Napomena:</w:t>
      </w:r>
      <w:r w:rsidDel="00000000" w:rsidR="00000000" w:rsidRPr="00000000">
        <w:rPr>
          <w:rtl w:val="0"/>
        </w:rPr>
        <w:t xml:space="preserve">  Profilisanje korisnika će se vršiti zadavanjem tagova korisniku koji odgovaraju tagovima samih igara.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r w:rsidDel="00000000" w:rsidR="00000000" w:rsidRPr="00000000">
        <w:rPr>
          <w:rtl w:val="0"/>
        </w:rPr>
        <w:t xml:space="preserve">Metodologija rada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rtl w:val="0"/>
        </w:rPr>
        <w:tab/>
      </w:r>
      <w:r w:rsidDel="00000000" w:rsidR="00000000" w:rsidRPr="00000000">
        <w:rPr>
          <w:i w:val="1"/>
          <w:rtl w:val="0"/>
        </w:rPr>
        <w:t xml:space="preserve">Input (unešen od strane korisnika):</w:t>
      </w:r>
    </w:p>
    <w:p w:rsidR="00000000" w:rsidDel="00000000" w:rsidP="00000000" w:rsidRDefault="00000000" w:rsidRPr="00000000" w14:paraId="0000003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žanr igrice (FPS, Strategy ...)</w:t>
      </w:r>
    </w:p>
    <w:p w:rsidR="00000000" w:rsidDel="00000000" w:rsidP="00000000" w:rsidRDefault="00000000" w:rsidRPr="00000000" w14:paraId="0000003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cena</w:t>
      </w:r>
    </w:p>
    <w:p w:rsidR="00000000" w:rsidDel="00000000" w:rsidP="00000000" w:rsidRDefault="00000000" w:rsidRPr="00000000" w14:paraId="0000003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platforma (Windows, Xbox, PlayStation ...)</w:t>
      </w:r>
    </w:p>
    <w:p w:rsidR="00000000" w:rsidDel="00000000" w:rsidP="00000000" w:rsidRDefault="00000000" w:rsidRPr="00000000" w14:paraId="0000003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tema (Survival, Space, Horror ...)</w:t>
      </w:r>
    </w:p>
    <w:p w:rsidR="00000000" w:rsidDel="00000000" w:rsidP="00000000" w:rsidRDefault="00000000" w:rsidRPr="00000000" w14:paraId="0000003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player support (Multiplayer, Singleplayer, MMO)</w:t>
      </w:r>
    </w:p>
    <w:p w:rsidR="00000000" w:rsidDel="00000000" w:rsidP="00000000" w:rsidRDefault="00000000" w:rsidRPr="00000000" w14:paraId="0000003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 sections (early access, virtual reality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i w:val="1"/>
        </w:rPr>
      </w:pPr>
      <w:r w:rsidDel="00000000" w:rsidR="00000000" w:rsidRPr="00000000">
        <w:rPr>
          <w:i w:val="1"/>
          <w:rtl w:val="0"/>
        </w:rPr>
        <w:t xml:space="preserve">Output:</w:t>
      </w:r>
    </w:p>
    <w:p w:rsidR="00000000" w:rsidDel="00000000" w:rsidP="00000000" w:rsidRDefault="00000000" w:rsidRPr="00000000" w14:paraId="0000003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 igara preporučenih na osnovu ulaza i ostalih pravila prisutnih u sistemu</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3C">
      <w:pPr>
        <w:pStyle w:val="Heading2"/>
        <w:rPr/>
      </w:pPr>
      <w:r w:rsidDel="00000000" w:rsidR="00000000" w:rsidRPr="00000000">
        <w:rPr>
          <w:rtl w:val="0"/>
        </w:rPr>
      </w:r>
    </w:p>
    <w:p w:rsidR="00000000" w:rsidDel="00000000" w:rsidP="00000000" w:rsidRDefault="00000000" w:rsidRPr="00000000" w14:paraId="0000003D">
      <w:pPr>
        <w:pStyle w:val="Heading2"/>
        <w:rPr/>
      </w:pPr>
      <w:r w:rsidDel="00000000" w:rsidR="00000000" w:rsidRPr="00000000">
        <w:rPr>
          <w:rtl w:val="0"/>
        </w:rPr>
        <w:t xml:space="preserve">Osnovna pravila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2"/>
        </w:numPr>
        <w:ind w:left="1440" w:hanging="360"/>
        <w:rPr>
          <w:b w:val="1"/>
        </w:rPr>
      </w:pPr>
      <w:r w:rsidDel="00000000" w:rsidR="00000000" w:rsidRPr="00000000">
        <w:rPr>
          <w:b w:val="1"/>
          <w:rtl w:val="0"/>
        </w:rPr>
        <w:t xml:space="preserve">Pravilo žanra</w:t>
      </w:r>
      <w:r w:rsidDel="00000000" w:rsidR="00000000" w:rsidRPr="00000000">
        <w:rPr>
          <w:rtl w:val="0"/>
        </w:rPr>
        <w:t xml:space="preserve"> dodaje određeni broj bodova igricama koje među svojim tagovima poseduju žanr odabran od strane korisnika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7"/>
        </w:numPr>
        <w:ind w:left="1440" w:hanging="360"/>
        <w:rPr>
          <w:b w:val="1"/>
        </w:rPr>
      </w:pPr>
      <w:r w:rsidDel="00000000" w:rsidR="00000000" w:rsidRPr="00000000">
        <w:rPr>
          <w:b w:val="1"/>
          <w:rtl w:val="0"/>
        </w:rPr>
        <w:t xml:space="preserve">Pravilo cene </w:t>
      </w:r>
      <w:r w:rsidDel="00000000" w:rsidR="00000000" w:rsidRPr="00000000">
        <w:rPr>
          <w:rtl w:val="0"/>
        </w:rPr>
        <w:t xml:space="preserve">filtrira igrice na osnovu njihove cene (u preporuku uvrštava samo igrice čija cene upada u zadati cenovni opseg)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0"/>
        </w:numPr>
        <w:ind w:left="1440" w:hanging="360"/>
        <w:rPr>
          <w:b w:val="1"/>
        </w:rPr>
      </w:pPr>
      <w:r w:rsidDel="00000000" w:rsidR="00000000" w:rsidRPr="00000000">
        <w:rPr>
          <w:b w:val="1"/>
          <w:rtl w:val="0"/>
        </w:rPr>
        <w:t xml:space="preserve">Pravilo platforme </w:t>
      </w:r>
      <w:r w:rsidDel="00000000" w:rsidR="00000000" w:rsidRPr="00000000">
        <w:rPr>
          <w:rtl w:val="0"/>
        </w:rPr>
        <w:t xml:space="preserve">filtrira igrice na osnovu njihove platforme (u preporuku uvrštava samo igrice čija previđena platforma odgovara zadatoj platformi)</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3"/>
        </w:numPr>
        <w:ind w:left="1440" w:hanging="360"/>
        <w:rPr>
          <w:b w:val="1"/>
        </w:rPr>
      </w:pPr>
      <w:r w:rsidDel="00000000" w:rsidR="00000000" w:rsidRPr="00000000">
        <w:rPr>
          <w:b w:val="1"/>
          <w:rtl w:val="0"/>
        </w:rPr>
        <w:t xml:space="preserve">Pravilo teme </w:t>
      </w:r>
      <w:r w:rsidDel="00000000" w:rsidR="00000000" w:rsidRPr="00000000">
        <w:rPr>
          <w:rtl w:val="0"/>
        </w:rPr>
        <w:t xml:space="preserve"> dodaje određeni broj bodova igricama koje među svojim tagovima poseduju temu odabranu od strane korisnika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2"/>
        </w:numPr>
        <w:ind w:left="1440" w:hanging="360"/>
        <w:rPr>
          <w:b w:val="1"/>
        </w:rPr>
      </w:pPr>
      <w:r w:rsidDel="00000000" w:rsidR="00000000" w:rsidRPr="00000000">
        <w:rPr>
          <w:b w:val="1"/>
          <w:rtl w:val="0"/>
        </w:rPr>
        <w:t xml:space="preserve">Pravilo </w:t>
      </w:r>
      <w:r w:rsidDel="00000000" w:rsidR="00000000" w:rsidRPr="00000000">
        <w:rPr>
          <w:b w:val="1"/>
          <w:i w:val="1"/>
          <w:rtl w:val="0"/>
        </w:rPr>
        <w:t xml:space="preserve">player support</w:t>
      </w:r>
      <w:r w:rsidDel="00000000" w:rsidR="00000000" w:rsidRPr="00000000">
        <w:rPr>
          <w:b w:val="1"/>
          <w:rtl w:val="0"/>
        </w:rPr>
        <w:t xml:space="preserve">-a</w:t>
      </w:r>
      <w:r w:rsidDel="00000000" w:rsidR="00000000" w:rsidRPr="00000000">
        <w:rPr>
          <w:b w:val="1"/>
          <w:rtl w:val="0"/>
        </w:rPr>
        <w:t xml:space="preserve"> </w:t>
      </w:r>
      <w:r w:rsidDel="00000000" w:rsidR="00000000" w:rsidRPr="00000000">
        <w:rPr>
          <w:rtl w:val="0"/>
        </w:rPr>
        <w:t xml:space="preserve">filtrira igrice na osnovu njihovog  </w:t>
      </w:r>
      <w:r w:rsidDel="00000000" w:rsidR="00000000" w:rsidRPr="00000000">
        <w:rPr>
          <w:i w:val="1"/>
          <w:rtl w:val="0"/>
        </w:rPr>
        <w:t xml:space="preserve">player support</w:t>
      </w:r>
      <w:r w:rsidDel="00000000" w:rsidR="00000000" w:rsidRPr="00000000">
        <w:rPr>
          <w:rtl w:val="0"/>
        </w:rPr>
        <w:t xml:space="preserve">-a (u preporuku uvrštava samo igrice čiji </w:t>
      </w:r>
      <w:r w:rsidDel="00000000" w:rsidR="00000000" w:rsidRPr="00000000">
        <w:rPr>
          <w:i w:val="1"/>
          <w:rtl w:val="0"/>
        </w:rPr>
        <w:t xml:space="preserve">player support</w:t>
      </w:r>
      <w:r w:rsidDel="00000000" w:rsidR="00000000" w:rsidRPr="00000000">
        <w:rPr>
          <w:rtl w:val="0"/>
        </w:rPr>
        <w:t xml:space="preserve"> odgovara zadatom </w:t>
      </w:r>
      <w:r w:rsidDel="00000000" w:rsidR="00000000" w:rsidRPr="00000000">
        <w:rPr>
          <w:i w:val="1"/>
          <w:rtl w:val="0"/>
        </w:rPr>
        <w:t xml:space="preserve">player support</w:t>
      </w:r>
      <w:r w:rsidDel="00000000" w:rsidR="00000000" w:rsidRPr="00000000">
        <w:rPr>
          <w:rtl w:val="0"/>
        </w:rPr>
        <w:t xml:space="preserve">-u</w:t>
      </w:r>
      <w:r w:rsidDel="00000000" w:rsidR="00000000" w:rsidRPr="00000000">
        <w:rPr>
          <w:rtl w:val="0"/>
        </w:rPr>
        <w:t xml:space="preserve">)</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numPr>
          <w:ilvl w:val="0"/>
          <w:numId w:val="5"/>
        </w:numPr>
        <w:ind w:left="1440" w:hanging="360"/>
        <w:rPr>
          <w:b w:val="1"/>
        </w:rPr>
      </w:pPr>
      <w:r w:rsidDel="00000000" w:rsidR="00000000" w:rsidRPr="00000000">
        <w:rPr>
          <w:b w:val="1"/>
          <w:rtl w:val="0"/>
        </w:rPr>
        <w:t xml:space="preserve">Pravilo</w:t>
      </w:r>
      <w:r w:rsidDel="00000000" w:rsidR="00000000" w:rsidRPr="00000000">
        <w:rPr>
          <w:b w:val="1"/>
          <w:i w:val="1"/>
          <w:rtl w:val="0"/>
        </w:rPr>
        <w:t xml:space="preserve"> special section</w:t>
      </w:r>
      <w:r w:rsidDel="00000000" w:rsidR="00000000" w:rsidRPr="00000000">
        <w:rPr>
          <w:b w:val="1"/>
          <w:rtl w:val="0"/>
        </w:rPr>
        <w:t xml:space="preserve">-a </w:t>
      </w:r>
      <w:r w:rsidDel="00000000" w:rsidR="00000000" w:rsidRPr="00000000">
        <w:rPr>
          <w:rtl w:val="0"/>
        </w:rPr>
        <w:t xml:space="preserve">dodaje određeni broj bodova igricama koje među svojim tagovima poseduju</w:t>
      </w:r>
      <w:r w:rsidDel="00000000" w:rsidR="00000000" w:rsidRPr="00000000">
        <w:rPr>
          <w:i w:val="1"/>
          <w:rtl w:val="0"/>
        </w:rPr>
        <w:t xml:space="preserve"> special section</w:t>
      </w:r>
      <w:r w:rsidDel="00000000" w:rsidR="00000000" w:rsidRPr="00000000">
        <w:rPr>
          <w:rtl w:val="0"/>
        </w:rPr>
        <w:t xml:space="preserve"> tag odabran od strane korisnika</w:t>
      </w:r>
    </w:p>
    <w:p w:rsidR="00000000" w:rsidDel="00000000" w:rsidP="00000000" w:rsidRDefault="00000000" w:rsidRPr="00000000" w14:paraId="0000004A">
      <w:pPr>
        <w:numPr>
          <w:ilvl w:val="0"/>
          <w:numId w:val="5"/>
        </w:numPr>
        <w:ind w:left="1440" w:hanging="360"/>
        <w:rPr>
          <w:b w:val="1"/>
        </w:rPr>
      </w:pPr>
      <w:r w:rsidDel="00000000" w:rsidR="00000000" w:rsidRPr="00000000">
        <w:rPr>
          <w:b w:val="1"/>
          <w:i w:val="1"/>
          <w:rtl w:val="0"/>
        </w:rPr>
        <w:t xml:space="preserve">Popularity </w:t>
      </w:r>
      <w:r w:rsidDel="00000000" w:rsidR="00000000" w:rsidRPr="00000000">
        <w:rPr>
          <w:b w:val="1"/>
          <w:rtl w:val="0"/>
        </w:rPr>
        <w:t xml:space="preserve">pravilo </w:t>
      </w:r>
      <w:r w:rsidDel="00000000" w:rsidR="00000000" w:rsidRPr="00000000">
        <w:rPr>
          <w:rtl w:val="0"/>
        </w:rPr>
        <w:t xml:space="preserve">dodaje određeni broj bodova igricama koje imaju veliki broj skidanja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4"/>
        </w:numPr>
        <w:ind w:left="1440" w:hanging="360"/>
        <w:rPr>
          <w:b w:val="1"/>
        </w:rPr>
      </w:pPr>
      <w:r w:rsidDel="00000000" w:rsidR="00000000" w:rsidRPr="00000000">
        <w:rPr>
          <w:b w:val="1"/>
          <w:i w:val="1"/>
          <w:rtl w:val="0"/>
        </w:rPr>
        <w:t xml:space="preserve">High rated</w:t>
      </w:r>
      <w:r w:rsidDel="00000000" w:rsidR="00000000" w:rsidRPr="00000000">
        <w:rPr>
          <w:b w:val="1"/>
          <w:rtl w:val="0"/>
        </w:rPr>
        <w:t xml:space="preserve"> pravilo </w:t>
      </w:r>
      <w:r w:rsidDel="00000000" w:rsidR="00000000" w:rsidRPr="00000000">
        <w:rPr>
          <w:rtl w:val="0"/>
        </w:rPr>
        <w:t xml:space="preserve">dodaje određeni broj bodova igricama koje imaju visoku prosečnu ocenu</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5"/>
        </w:numPr>
        <w:ind w:left="1440" w:hanging="360"/>
        <w:rPr>
          <w:b w:val="1"/>
        </w:rPr>
      </w:pPr>
      <w:r w:rsidDel="00000000" w:rsidR="00000000" w:rsidRPr="00000000">
        <w:rPr>
          <w:b w:val="1"/>
          <w:i w:val="1"/>
          <w:rtl w:val="0"/>
        </w:rPr>
        <w:t xml:space="preserve">User status</w:t>
      </w:r>
      <w:r w:rsidDel="00000000" w:rsidR="00000000" w:rsidRPr="00000000">
        <w:rPr>
          <w:b w:val="1"/>
          <w:rtl w:val="0"/>
        </w:rPr>
        <w:t xml:space="preserve"> pravilo </w:t>
      </w:r>
      <w:r w:rsidDel="00000000" w:rsidR="00000000" w:rsidRPr="00000000">
        <w:rPr>
          <w:rtl w:val="0"/>
        </w:rPr>
        <w:t xml:space="preserve">dodaje određeni broj bodovima igricama koje među svojim tagovima poseduju tagove kojima je korisnik profilisan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r w:rsidDel="00000000" w:rsidR="00000000" w:rsidRPr="00000000">
        <w:rPr>
          <w:rtl w:val="0"/>
        </w:rPr>
        <w:t xml:space="preserve">Reprezentativni p</w:t>
      </w:r>
      <w:r w:rsidDel="00000000" w:rsidR="00000000" w:rsidRPr="00000000">
        <w:rPr>
          <w:rtl w:val="0"/>
        </w:rPr>
        <w:t xml:space="preserve">rimeri rezonovanja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pPr>
      <w:bookmarkStart w:colFirst="0" w:colLast="0" w:name="_heading=h.xd2fhmx0ti8" w:id="0"/>
      <w:bookmarkEnd w:id="0"/>
      <w:r w:rsidDel="00000000" w:rsidR="00000000" w:rsidRPr="00000000">
        <w:rPr>
          <w:rtl w:val="0"/>
        </w:rPr>
        <w:tab/>
        <w:t xml:space="preserve">Rezonovanje na osnovu vrednosti polja ulazne forme</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
        </w:numPr>
        <w:ind w:left="1440" w:hanging="360"/>
        <w:rPr>
          <w:b w:val="1"/>
        </w:rPr>
      </w:pPr>
      <w:r w:rsidDel="00000000" w:rsidR="00000000" w:rsidRPr="00000000">
        <w:rPr>
          <w:b w:val="1"/>
          <w:i w:val="1"/>
          <w:rtl w:val="0"/>
        </w:rPr>
        <w:t xml:space="preserve">Battle Royal</w:t>
      </w:r>
      <w:r w:rsidDel="00000000" w:rsidR="00000000" w:rsidRPr="00000000">
        <w:rPr>
          <w:b w:val="1"/>
          <w:rtl w:val="0"/>
        </w:rPr>
        <w:t xml:space="preserve"> igrice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drawing>
          <wp:inline distB="0" distT="0" distL="0" distR="0">
            <wp:extent cx="4057650" cy="1176263"/>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57650" cy="117626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720" w:firstLine="720"/>
        <w:rPr/>
      </w:pPr>
      <w:r w:rsidDel="00000000" w:rsidR="00000000" w:rsidRPr="00000000">
        <w:rPr>
          <w:rtl w:val="0"/>
        </w:rPr>
        <w:t xml:space="preserve">Opis dijagrama: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1440" w:firstLine="720"/>
        <w:rPr/>
      </w:pPr>
      <w:r w:rsidDel="00000000" w:rsidR="00000000" w:rsidRPr="00000000">
        <w:rPr>
          <w:rtl w:val="0"/>
        </w:rPr>
        <w:t xml:space="preserve">Ukoliko je žanr igrice </w:t>
      </w:r>
      <w:r w:rsidDel="00000000" w:rsidR="00000000" w:rsidRPr="00000000">
        <w:rPr>
          <w:i w:val="1"/>
          <w:rtl w:val="0"/>
        </w:rPr>
        <w:t xml:space="preserve">Third Person Shooter</w:t>
      </w:r>
      <w:r w:rsidDel="00000000" w:rsidR="00000000" w:rsidRPr="00000000">
        <w:rPr>
          <w:rtl w:val="0"/>
        </w:rPr>
        <w:t xml:space="preserve"> i player support </w:t>
      </w:r>
      <w:r w:rsidDel="00000000" w:rsidR="00000000" w:rsidRPr="00000000">
        <w:rPr>
          <w:i w:val="1"/>
          <w:rtl w:val="0"/>
        </w:rPr>
        <w:t xml:space="preserve">Multiplayer</w:t>
      </w:r>
      <w:r w:rsidDel="00000000" w:rsidR="00000000" w:rsidRPr="00000000">
        <w:rPr>
          <w:rtl w:val="0"/>
        </w:rPr>
        <w:t xml:space="preserve"> generiše se činjenica </w:t>
      </w:r>
      <w:r w:rsidDel="00000000" w:rsidR="00000000" w:rsidRPr="00000000">
        <w:rPr>
          <w:i w:val="1"/>
          <w:rtl w:val="0"/>
        </w:rPr>
        <w:t xml:space="preserve">Online Shooter</w:t>
      </w:r>
      <w:r w:rsidDel="00000000" w:rsidR="00000000" w:rsidRPr="00000000">
        <w:rPr>
          <w:rtl w:val="0"/>
        </w:rPr>
        <w:t xml:space="preserve">.  Kombinovano sa temom </w:t>
      </w:r>
      <w:r w:rsidDel="00000000" w:rsidR="00000000" w:rsidRPr="00000000">
        <w:rPr>
          <w:i w:val="1"/>
          <w:rtl w:val="0"/>
        </w:rPr>
        <w:t xml:space="preserve">Survival </w:t>
      </w:r>
      <w:r w:rsidDel="00000000" w:rsidR="00000000" w:rsidRPr="00000000">
        <w:rPr>
          <w:rtl w:val="0"/>
        </w:rPr>
        <w:t xml:space="preserve">dolazimo do činjenice da prednost treba dati Battle Royal igrama. U skladu sa tim, igrice označene kao Battle Royal dobijaju dodatne bodove. Takođe zbog popularnosti ovog tipa igara, igrice sa većim većim </w:t>
      </w:r>
      <w:r w:rsidDel="00000000" w:rsidR="00000000" w:rsidRPr="00000000">
        <w:rPr>
          <w:i w:val="1"/>
          <w:rtl w:val="0"/>
        </w:rPr>
        <w:t xml:space="preserve">popularity </w:t>
      </w:r>
      <w:r w:rsidDel="00000000" w:rsidR="00000000" w:rsidRPr="00000000">
        <w:rPr>
          <w:rtl w:val="0"/>
        </w:rPr>
        <w:t xml:space="preserve">atributom dobijaju dodatne bodove.</w:t>
      </w:r>
    </w:p>
    <w:p w:rsidR="00000000" w:rsidDel="00000000" w:rsidP="00000000" w:rsidRDefault="00000000" w:rsidRPr="00000000" w14:paraId="0000005B">
      <w:pPr>
        <w:ind w:left="1440" w:firstLine="720"/>
        <w:rPr/>
      </w:pPr>
      <w:r w:rsidDel="00000000" w:rsidR="00000000" w:rsidRPr="00000000">
        <w:rPr>
          <w:rtl w:val="0"/>
        </w:rPr>
      </w:r>
    </w:p>
    <w:p w:rsidR="00000000" w:rsidDel="00000000" w:rsidP="00000000" w:rsidRDefault="00000000" w:rsidRPr="00000000" w14:paraId="0000005C">
      <w:pPr>
        <w:numPr>
          <w:ilvl w:val="0"/>
          <w:numId w:val="1"/>
        </w:numPr>
        <w:ind w:left="1440" w:hanging="360"/>
        <w:rPr>
          <w:b w:val="1"/>
        </w:rPr>
      </w:pPr>
      <w:r w:rsidDel="00000000" w:rsidR="00000000" w:rsidRPr="00000000">
        <w:rPr>
          <w:b w:val="1"/>
          <w:i w:val="1"/>
          <w:rtl w:val="0"/>
        </w:rPr>
        <w:t xml:space="preserve">COD, Battlefield</w:t>
      </w:r>
      <w:r w:rsidDel="00000000" w:rsidR="00000000" w:rsidRPr="00000000">
        <w:rPr>
          <w:b w:val="1"/>
          <w:rtl w:val="0"/>
        </w:rPr>
        <w:t xml:space="preserve"> igrice</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ab/>
        <w:tab/>
      </w:r>
      <w:r w:rsidDel="00000000" w:rsidR="00000000" w:rsidRPr="00000000">
        <w:rPr>
          <w:b w:val="1"/>
        </w:rPr>
        <w:drawing>
          <wp:inline distB="114300" distT="114300" distL="114300" distR="114300">
            <wp:extent cx="4214813" cy="1238639"/>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14813" cy="123863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720"/>
        <w:rPr/>
      </w:pPr>
      <w:r w:rsidDel="00000000" w:rsidR="00000000" w:rsidRPr="00000000">
        <w:rPr>
          <w:rtl w:val="0"/>
        </w:rPr>
      </w:r>
    </w:p>
    <w:p w:rsidR="00000000" w:rsidDel="00000000" w:rsidP="00000000" w:rsidRDefault="00000000" w:rsidRPr="00000000" w14:paraId="00000060">
      <w:pPr>
        <w:ind w:left="720" w:firstLine="720"/>
        <w:rPr/>
      </w:pPr>
      <w:r w:rsidDel="00000000" w:rsidR="00000000" w:rsidRPr="00000000">
        <w:rPr>
          <w:rtl w:val="0"/>
        </w:rPr>
        <w:t xml:space="preserve">Opis dijagrama: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1440" w:firstLine="720"/>
        <w:rPr/>
      </w:pPr>
      <w:r w:rsidDel="00000000" w:rsidR="00000000" w:rsidRPr="00000000">
        <w:rPr>
          <w:rtl w:val="0"/>
        </w:rPr>
        <w:t xml:space="preserve">Ukoliko je žanr igrice </w:t>
      </w:r>
      <w:r w:rsidDel="00000000" w:rsidR="00000000" w:rsidRPr="00000000">
        <w:rPr>
          <w:i w:val="1"/>
          <w:rtl w:val="0"/>
        </w:rPr>
        <w:t xml:space="preserve">First Person Shooter</w:t>
      </w:r>
      <w:r w:rsidDel="00000000" w:rsidR="00000000" w:rsidRPr="00000000">
        <w:rPr>
          <w:rtl w:val="0"/>
        </w:rPr>
        <w:t xml:space="preserve"> i player support </w:t>
      </w:r>
      <w:r w:rsidDel="00000000" w:rsidR="00000000" w:rsidRPr="00000000">
        <w:rPr>
          <w:i w:val="1"/>
          <w:rtl w:val="0"/>
        </w:rPr>
        <w:t xml:space="preserve">Singleplayer</w:t>
      </w:r>
      <w:r w:rsidDel="00000000" w:rsidR="00000000" w:rsidRPr="00000000">
        <w:rPr>
          <w:rtl w:val="0"/>
        </w:rPr>
        <w:t xml:space="preserve"> generiše se činjenica </w:t>
      </w:r>
      <w:r w:rsidDel="00000000" w:rsidR="00000000" w:rsidRPr="00000000">
        <w:rPr>
          <w:i w:val="1"/>
          <w:rtl w:val="0"/>
        </w:rPr>
        <w:t xml:space="preserve">Offline Shooter</w:t>
      </w:r>
      <w:r w:rsidDel="00000000" w:rsidR="00000000" w:rsidRPr="00000000">
        <w:rPr>
          <w:rtl w:val="0"/>
        </w:rPr>
        <w:t xml:space="preserve">.  Kombinovano sa temom </w:t>
      </w:r>
      <w:r w:rsidDel="00000000" w:rsidR="00000000" w:rsidRPr="00000000">
        <w:rPr>
          <w:i w:val="1"/>
          <w:rtl w:val="0"/>
        </w:rPr>
        <w:t xml:space="preserve">War </w:t>
      </w:r>
      <w:r w:rsidDel="00000000" w:rsidR="00000000" w:rsidRPr="00000000">
        <w:rPr>
          <w:rtl w:val="0"/>
        </w:rPr>
        <w:t xml:space="preserve">dolazimo do činjenice da prednost treba dati COD, Battlefield igrama. </w:t>
      </w:r>
      <w:r w:rsidDel="00000000" w:rsidR="00000000" w:rsidRPr="00000000">
        <w:rPr>
          <w:rtl w:val="0"/>
        </w:rPr>
      </w:r>
    </w:p>
    <w:p w:rsidR="00000000" w:rsidDel="00000000" w:rsidP="00000000" w:rsidRDefault="00000000" w:rsidRPr="00000000" w14:paraId="00000063">
      <w:pPr>
        <w:pStyle w:val="Heading3"/>
        <w:rPr/>
      </w:pPr>
      <w:bookmarkStart w:colFirst="0" w:colLast="0" w:name="_heading=h.hzj29gejpxd6" w:id="1"/>
      <w:bookmarkEnd w:id="1"/>
      <w:r w:rsidDel="00000000" w:rsidR="00000000" w:rsidRPr="00000000">
        <w:rPr>
          <w:rtl w:val="0"/>
        </w:rPr>
        <w:tab/>
      </w:r>
      <w:r w:rsidDel="00000000" w:rsidR="00000000" w:rsidRPr="00000000">
        <w:rPr>
          <w:color w:val="1e4d78"/>
          <w:sz w:val="24"/>
          <w:szCs w:val="24"/>
          <w:rtl w:val="0"/>
        </w:rPr>
        <w:t xml:space="preserve">Rezonovanje na osnovu </w:t>
      </w:r>
      <w:r w:rsidDel="00000000" w:rsidR="00000000" w:rsidRPr="00000000">
        <w:rPr>
          <w:rtl w:val="0"/>
        </w:rPr>
        <w:t xml:space="preserve">odnosa sa ostalim korisnicima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8"/>
        </w:numPr>
        <w:ind w:left="1440" w:hanging="360"/>
        <w:rPr>
          <w:b w:val="1"/>
        </w:rPr>
      </w:pPr>
      <w:r w:rsidDel="00000000" w:rsidR="00000000" w:rsidRPr="00000000">
        <w:rPr>
          <w:b w:val="1"/>
          <w:rtl w:val="0"/>
        </w:rPr>
        <w:t xml:space="preserve">Sličnost profila korisnika</w:t>
      </w:r>
    </w:p>
    <w:p w:rsidR="00000000" w:rsidDel="00000000" w:rsidP="00000000" w:rsidRDefault="00000000" w:rsidRPr="00000000" w14:paraId="00000066">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920750</wp:posOffset>
            </wp:positionH>
            <wp:positionV relativeFrom="paragraph">
              <wp:posOffset>209550</wp:posOffset>
            </wp:positionV>
            <wp:extent cx="4898201" cy="12890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98201" cy="1289000"/>
                    </a:xfrm>
                    <a:prstGeom prst="rect"/>
                    <a:ln/>
                  </pic:spPr>
                </pic:pic>
              </a:graphicData>
            </a:graphic>
          </wp:anchor>
        </w:drawing>
      </w:r>
    </w:p>
    <w:p w:rsidR="00000000" w:rsidDel="00000000" w:rsidP="00000000" w:rsidRDefault="00000000" w:rsidRPr="00000000" w14:paraId="00000067">
      <w:pPr>
        <w:rPr>
          <w:b w:val="1"/>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068">
      <w:pPr>
        <w:pStyle w:val="Heading2"/>
        <w:rPr/>
      </w:pPr>
      <w:r w:rsidDel="00000000" w:rsidR="00000000" w:rsidRPr="00000000">
        <w:rPr>
          <w:rtl w:val="0"/>
        </w:rPr>
      </w:r>
    </w:p>
    <w:p w:rsidR="00000000" w:rsidDel="00000000" w:rsidP="00000000" w:rsidRDefault="00000000" w:rsidRPr="00000000" w14:paraId="00000069">
      <w:pPr>
        <w:pStyle w:val="Heading2"/>
        <w:rPr/>
      </w:pPr>
      <w:r w:rsidDel="00000000" w:rsidR="00000000" w:rsidRPr="00000000">
        <w:rPr>
          <w:rtl w:val="0"/>
        </w:rPr>
      </w:r>
    </w:p>
    <w:p w:rsidR="00000000" w:rsidDel="00000000" w:rsidP="00000000" w:rsidRDefault="00000000" w:rsidRPr="00000000" w14:paraId="0000006A">
      <w:pPr>
        <w:pStyle w:val="Heading2"/>
        <w:rPr/>
      </w:pPr>
      <w:r w:rsidDel="00000000" w:rsidR="00000000" w:rsidRPr="00000000">
        <w:rPr>
          <w:rtl w:val="0"/>
        </w:rPr>
      </w:r>
    </w:p>
    <w:p w:rsidR="00000000" w:rsidDel="00000000" w:rsidP="00000000" w:rsidRDefault="00000000" w:rsidRPr="00000000" w14:paraId="0000006B">
      <w:pPr>
        <w:pStyle w:val="Heading2"/>
        <w:rPr/>
      </w:pPr>
      <w:r w:rsidDel="00000000" w:rsidR="00000000" w:rsidRPr="00000000">
        <w:rPr>
          <w:rtl w:val="0"/>
        </w:rPr>
      </w:r>
    </w:p>
    <w:p w:rsidR="00000000" w:rsidDel="00000000" w:rsidP="00000000" w:rsidRDefault="00000000" w:rsidRPr="00000000" w14:paraId="0000006C">
      <w:pPr>
        <w:pStyle w:val="Heading2"/>
        <w:rPr/>
      </w:pPr>
      <w:r w:rsidDel="00000000" w:rsidR="00000000" w:rsidRPr="00000000">
        <w:rPr>
          <w:rtl w:val="0"/>
        </w:rPr>
      </w:r>
    </w:p>
    <w:p w:rsidR="00000000" w:rsidDel="00000000" w:rsidP="00000000" w:rsidRDefault="00000000" w:rsidRPr="00000000" w14:paraId="0000006D">
      <w:pPr>
        <w:ind w:left="720" w:firstLine="720"/>
        <w:rPr/>
      </w:pPr>
      <w:r w:rsidDel="00000000" w:rsidR="00000000" w:rsidRPr="00000000">
        <w:rPr>
          <w:rtl w:val="0"/>
        </w:rPr>
        <w:tab/>
        <w:tab/>
        <w:t xml:space="preserve">Opis dijagrama: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1440" w:firstLine="720"/>
        <w:rPr/>
      </w:pPr>
      <w:r w:rsidDel="00000000" w:rsidR="00000000" w:rsidRPr="00000000">
        <w:rPr>
          <w:rtl w:val="0"/>
        </w:rPr>
        <w:t xml:space="preserve">Poredimo profil trenutno ulogovanog korisnika sa profilima ostalih korisnika i izdvajamo korisnike sličnih interesovanja. Nakon toga, igrice korisnika sa sličnim profilima poredimo sa igricama trenutno ulogovanog korisnika i izdvajamo igrice koje trenutno ulogovani korisnik nije igrao. Igricama koje su se najviše svidele sličnim korisnicima dodajemo određeni broj bodova.</w:t>
      </w:r>
    </w:p>
    <w:p w:rsidR="00000000" w:rsidDel="00000000" w:rsidP="00000000" w:rsidRDefault="00000000" w:rsidRPr="00000000" w14:paraId="00000070">
      <w:pPr>
        <w:ind w:left="1440" w:firstLine="720"/>
        <w:rPr/>
      </w:pPr>
      <w:r w:rsidDel="00000000" w:rsidR="00000000" w:rsidRPr="00000000">
        <w:rPr>
          <w:rtl w:val="0"/>
        </w:rPr>
      </w:r>
    </w:p>
    <w:p w:rsidR="00000000" w:rsidDel="00000000" w:rsidP="00000000" w:rsidRDefault="00000000" w:rsidRPr="00000000" w14:paraId="00000071">
      <w:pPr>
        <w:numPr>
          <w:ilvl w:val="0"/>
          <w:numId w:val="8"/>
        </w:numPr>
        <w:ind w:left="1440" w:hanging="360"/>
        <w:rPr>
          <w:b w:val="1"/>
        </w:rPr>
      </w:pPr>
      <w:r w:rsidDel="00000000" w:rsidR="00000000" w:rsidRPr="00000000">
        <w:rPr>
          <w:b w:val="1"/>
          <w:rtl w:val="0"/>
        </w:rPr>
        <w:t xml:space="preserve">Korisnici čiji profili odgovaraju poljima pretrage</w:t>
      </w:r>
    </w:p>
    <w:p w:rsidR="00000000" w:rsidDel="00000000" w:rsidP="00000000" w:rsidRDefault="00000000" w:rsidRPr="00000000" w14:paraId="00000072">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857250</wp:posOffset>
            </wp:positionH>
            <wp:positionV relativeFrom="paragraph">
              <wp:posOffset>202282</wp:posOffset>
            </wp:positionV>
            <wp:extent cx="5286375" cy="1285875"/>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286375" cy="1285875"/>
                    </a:xfrm>
                    <a:prstGeom prst="rect"/>
                    <a:ln/>
                  </pic:spPr>
                </pic:pic>
              </a:graphicData>
            </a:graphic>
          </wp:anchor>
        </w:drawing>
      </w:r>
    </w:p>
    <w:p w:rsidR="00000000" w:rsidDel="00000000" w:rsidP="00000000" w:rsidRDefault="00000000" w:rsidRPr="00000000" w14:paraId="00000073">
      <w:pPr>
        <w:rPr>
          <w:b w:val="1"/>
        </w:rPr>
      </w:pPr>
      <w:r w:rsidDel="00000000" w:rsidR="00000000" w:rsidRPr="00000000">
        <w:rPr>
          <w:b w:val="1"/>
          <w:rtl w:val="0"/>
        </w:rPr>
        <w:tab/>
        <w:tab/>
      </w:r>
    </w:p>
    <w:p w:rsidR="00000000" w:rsidDel="00000000" w:rsidP="00000000" w:rsidRDefault="00000000" w:rsidRPr="00000000" w14:paraId="00000074">
      <w:pPr>
        <w:pStyle w:val="Heading2"/>
        <w:rPr/>
      </w:pPr>
      <w:r w:rsidDel="00000000" w:rsidR="00000000" w:rsidRPr="00000000">
        <w:rPr>
          <w:rtl w:val="0"/>
        </w:rPr>
      </w:r>
    </w:p>
    <w:p w:rsidR="00000000" w:rsidDel="00000000" w:rsidP="00000000" w:rsidRDefault="00000000" w:rsidRPr="00000000" w14:paraId="00000075">
      <w:pPr>
        <w:pStyle w:val="Heading2"/>
        <w:rPr/>
      </w:pPr>
      <w:r w:rsidDel="00000000" w:rsidR="00000000" w:rsidRPr="00000000">
        <w:rPr>
          <w:rtl w:val="0"/>
        </w:rPr>
      </w:r>
    </w:p>
    <w:p w:rsidR="00000000" w:rsidDel="00000000" w:rsidP="00000000" w:rsidRDefault="00000000" w:rsidRPr="00000000" w14:paraId="00000076">
      <w:pPr>
        <w:pStyle w:val="Heading2"/>
        <w:rPr/>
      </w:pPr>
      <w:r w:rsidDel="00000000" w:rsidR="00000000" w:rsidRPr="00000000">
        <w:rPr>
          <w:rtl w:val="0"/>
        </w:rPr>
      </w:r>
    </w:p>
    <w:p w:rsidR="00000000" w:rsidDel="00000000" w:rsidP="00000000" w:rsidRDefault="00000000" w:rsidRPr="00000000" w14:paraId="00000077">
      <w:pPr>
        <w:pStyle w:val="Heading2"/>
        <w:rPr/>
      </w:pPr>
      <w:r w:rsidDel="00000000" w:rsidR="00000000" w:rsidRPr="00000000">
        <w:rPr>
          <w:rtl w:val="0"/>
        </w:rPr>
      </w:r>
    </w:p>
    <w:p w:rsidR="00000000" w:rsidDel="00000000" w:rsidP="00000000" w:rsidRDefault="00000000" w:rsidRPr="00000000" w14:paraId="00000078">
      <w:pPr>
        <w:pStyle w:val="Heading2"/>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ab/>
        <w:tab/>
        <w:t xml:space="preserve">Opis dijagrama:</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1440" w:firstLine="720"/>
        <w:rPr/>
      </w:pPr>
      <w:r w:rsidDel="00000000" w:rsidR="00000000" w:rsidRPr="00000000">
        <w:rPr>
          <w:rtl w:val="0"/>
        </w:rPr>
        <w:t xml:space="preserve">Poredimo tagove odabrane ulaznom formom sa profilima ostalih korisnika i izdvajamo korisnike sličnih interesovanja. Nakon toga, igrice korisnika sa sličnim profilima poredimo sa igricama trenutno ulogovanog korisnika i izdvajamo igrice koje trenutno ulogovani korisnik nije igrao. Igricama koje su se najviše svidele sličnim korisnicima dodajemo određeni broj bodova.</w:t>
      </w:r>
    </w:p>
    <w:p w:rsidR="00000000" w:rsidDel="00000000" w:rsidP="00000000" w:rsidRDefault="00000000" w:rsidRPr="00000000" w14:paraId="0000007C">
      <w:pPr>
        <w:ind w:left="1440" w:firstLine="720"/>
        <w:rPr/>
      </w:pPr>
      <w:r w:rsidDel="00000000" w:rsidR="00000000" w:rsidRPr="00000000">
        <w:rPr>
          <w:rtl w:val="0"/>
        </w:rPr>
      </w:r>
    </w:p>
    <w:p w:rsidR="00000000" w:rsidDel="00000000" w:rsidP="00000000" w:rsidRDefault="00000000" w:rsidRPr="00000000" w14:paraId="0000007D">
      <w:pPr>
        <w:ind w:left="1440" w:firstLine="720"/>
        <w:rPr/>
      </w:pPr>
      <w:r w:rsidDel="00000000" w:rsidR="00000000" w:rsidRPr="00000000">
        <w:rPr>
          <w:rtl w:val="0"/>
        </w:rPr>
      </w:r>
    </w:p>
    <w:p w:rsidR="00000000" w:rsidDel="00000000" w:rsidP="00000000" w:rsidRDefault="00000000" w:rsidRPr="00000000" w14:paraId="0000007E">
      <w:pPr>
        <w:ind w:left="1440" w:firstLine="720"/>
        <w:rPr/>
      </w:pPr>
      <w:r w:rsidDel="00000000" w:rsidR="00000000" w:rsidRPr="00000000">
        <w:rPr>
          <w:rtl w:val="0"/>
        </w:rPr>
      </w:r>
    </w:p>
    <w:p w:rsidR="00000000" w:rsidDel="00000000" w:rsidP="00000000" w:rsidRDefault="00000000" w:rsidRPr="00000000" w14:paraId="0000007F">
      <w:pPr>
        <w:ind w:left="1440" w:firstLine="720"/>
        <w:rPr/>
      </w:pPr>
      <w:r w:rsidDel="00000000" w:rsidR="00000000" w:rsidRPr="00000000">
        <w:rPr>
          <w:rtl w:val="0"/>
        </w:rPr>
      </w:r>
    </w:p>
    <w:p w:rsidR="00000000" w:rsidDel="00000000" w:rsidP="00000000" w:rsidRDefault="00000000" w:rsidRPr="00000000" w14:paraId="00000080">
      <w:pPr>
        <w:ind w:left="1440" w:firstLine="720"/>
        <w:rPr/>
      </w:pPr>
      <w:r w:rsidDel="00000000" w:rsidR="00000000" w:rsidRPr="00000000">
        <w:rPr>
          <w:rtl w:val="0"/>
        </w:rPr>
      </w:r>
    </w:p>
    <w:p w:rsidR="00000000" w:rsidDel="00000000" w:rsidP="00000000" w:rsidRDefault="00000000" w:rsidRPr="00000000" w14:paraId="00000081">
      <w:pPr>
        <w:ind w:left="1440" w:firstLine="720"/>
        <w:rPr/>
      </w:pPr>
      <w:r w:rsidDel="00000000" w:rsidR="00000000" w:rsidRPr="00000000">
        <w:rPr>
          <w:rtl w:val="0"/>
        </w:rPr>
      </w:r>
    </w:p>
    <w:p w:rsidR="00000000" w:rsidDel="00000000" w:rsidP="00000000" w:rsidRDefault="00000000" w:rsidRPr="00000000" w14:paraId="00000082">
      <w:pPr>
        <w:ind w:left="1440" w:firstLine="720"/>
        <w:rPr/>
      </w:pPr>
      <w:r w:rsidDel="00000000" w:rsidR="00000000" w:rsidRPr="00000000">
        <w:rPr>
          <w:rtl w:val="0"/>
        </w:rPr>
      </w:r>
    </w:p>
    <w:p w:rsidR="00000000" w:rsidDel="00000000" w:rsidP="00000000" w:rsidRDefault="00000000" w:rsidRPr="00000000" w14:paraId="00000083">
      <w:pPr>
        <w:ind w:left="1440" w:firstLine="72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numPr>
          <w:ilvl w:val="0"/>
          <w:numId w:val="8"/>
        </w:numPr>
        <w:ind w:left="1440" w:hanging="360"/>
        <w:rPr>
          <w:b w:val="1"/>
        </w:rPr>
      </w:pPr>
      <w:r w:rsidDel="00000000" w:rsidR="00000000" w:rsidRPr="00000000">
        <w:rPr>
          <w:b w:val="1"/>
          <w:rtl w:val="0"/>
        </w:rPr>
        <w:t xml:space="preserve">Pravilo visoke ocene</w:t>
      </w:r>
    </w:p>
    <w:p w:rsidR="00000000" w:rsidDel="00000000" w:rsidP="00000000" w:rsidRDefault="00000000" w:rsidRPr="00000000" w14:paraId="00000086">
      <w:pPr>
        <w:pStyle w:val="Heading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882650</wp:posOffset>
            </wp:positionH>
            <wp:positionV relativeFrom="paragraph">
              <wp:posOffset>184150</wp:posOffset>
            </wp:positionV>
            <wp:extent cx="5381625" cy="1267743"/>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381625" cy="1267743"/>
                    </a:xfrm>
                    <a:prstGeom prst="rect"/>
                    <a:ln/>
                  </pic:spPr>
                </pic:pic>
              </a:graphicData>
            </a:graphic>
          </wp:anchor>
        </w:drawing>
      </w:r>
    </w:p>
    <w:p w:rsidR="00000000" w:rsidDel="00000000" w:rsidP="00000000" w:rsidRDefault="00000000" w:rsidRPr="00000000" w14:paraId="00000087">
      <w:pPr>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88">
      <w:pPr>
        <w:pStyle w:val="Heading2"/>
        <w:rPr/>
      </w:pPr>
      <w:r w:rsidDel="00000000" w:rsidR="00000000" w:rsidRPr="00000000">
        <w:rPr>
          <w:rtl w:val="0"/>
        </w:rPr>
      </w:r>
    </w:p>
    <w:p w:rsidR="00000000" w:rsidDel="00000000" w:rsidP="00000000" w:rsidRDefault="00000000" w:rsidRPr="00000000" w14:paraId="00000089">
      <w:pPr>
        <w:pStyle w:val="Heading2"/>
        <w:rPr/>
      </w:pPr>
      <w:r w:rsidDel="00000000" w:rsidR="00000000" w:rsidRPr="00000000">
        <w:rPr>
          <w:rtl w:val="0"/>
        </w:rPr>
      </w:r>
    </w:p>
    <w:p w:rsidR="00000000" w:rsidDel="00000000" w:rsidP="00000000" w:rsidRDefault="00000000" w:rsidRPr="00000000" w14:paraId="0000008A">
      <w:pPr>
        <w:pStyle w:val="Heading2"/>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color w:val="000000"/>
          <w:sz w:val="22"/>
          <w:szCs w:val="22"/>
        </w:rPr>
      </w:pPr>
      <w:r w:rsidDel="00000000" w:rsidR="00000000" w:rsidRPr="00000000">
        <w:rPr>
          <w:rtl w:val="0"/>
        </w:rPr>
        <w:tab/>
        <w:tab/>
        <w:tab/>
      </w:r>
      <w:r w:rsidDel="00000000" w:rsidR="00000000" w:rsidRPr="00000000">
        <w:rPr>
          <w:color w:val="000000"/>
          <w:sz w:val="22"/>
          <w:szCs w:val="22"/>
          <w:rtl w:val="0"/>
        </w:rPr>
        <w:t xml:space="preserve">Opis dijagrama: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left="1440" w:firstLine="720"/>
        <w:rPr/>
      </w:pPr>
      <w:r w:rsidDel="00000000" w:rsidR="00000000" w:rsidRPr="00000000">
        <w:rPr>
          <w:rtl w:val="0"/>
        </w:rPr>
        <w:t xml:space="preserve">Poredimo visoke ocene korisnika sa ocenama ostalih korisnika za iste igrice. Izdvajamo igrice korisnika koji su slično ocenili zadate igrice i poredimo ih sa igricama trenutno ulogovanih korisnika. Izdvajamo igre koje trenutni korisnik nije igrao i dajemo bodove onim igricama koje imaju najvece ocene od strane drugih korisnika.</w:t>
      </w:r>
    </w:p>
    <w:p w:rsidR="00000000" w:rsidDel="00000000" w:rsidP="00000000" w:rsidRDefault="00000000" w:rsidRPr="00000000" w14:paraId="0000008F">
      <w:pPr>
        <w:ind w:left="1440" w:firstLine="720"/>
        <w:rPr/>
      </w:pPr>
      <w:r w:rsidDel="00000000" w:rsidR="00000000" w:rsidRPr="00000000">
        <w:rPr>
          <w:rtl w:val="0"/>
        </w:rPr>
      </w:r>
    </w:p>
    <w:p w:rsidR="00000000" w:rsidDel="00000000" w:rsidP="00000000" w:rsidRDefault="00000000" w:rsidRPr="00000000" w14:paraId="00000090">
      <w:pPr>
        <w:pStyle w:val="Heading3"/>
        <w:ind w:firstLine="720"/>
        <w:rPr/>
      </w:pPr>
      <w:bookmarkStart w:colFirst="0" w:colLast="0" w:name="_heading=h.ih4jse9zdagt" w:id="2"/>
      <w:bookmarkEnd w:id="2"/>
      <w:r w:rsidDel="00000000" w:rsidR="00000000" w:rsidRPr="00000000">
        <w:rPr>
          <w:rtl w:val="0"/>
        </w:rPr>
        <w:t xml:space="preserve">Rezonovanje na osnovu statistike preuzimanja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6"/>
        </w:numPr>
        <w:ind w:left="1440" w:hanging="360"/>
        <w:rPr>
          <w:b w:val="1"/>
        </w:rPr>
      </w:pPr>
      <w:r w:rsidDel="00000000" w:rsidR="00000000" w:rsidRPr="00000000">
        <w:rPr>
          <w:b w:val="1"/>
          <w:i w:val="1"/>
          <w:rtl w:val="0"/>
        </w:rPr>
        <w:t xml:space="preserve">Valid Rating</w:t>
      </w:r>
    </w:p>
    <w:p w:rsidR="00000000" w:rsidDel="00000000" w:rsidP="00000000" w:rsidRDefault="00000000" w:rsidRPr="00000000" w14:paraId="00000093">
      <w:pPr>
        <w:rPr/>
      </w:pPr>
      <w:r w:rsidDel="00000000" w:rsidR="00000000" w:rsidRPr="00000000">
        <w:rPr>
          <w:b w:val="1"/>
          <w:i w:val="1"/>
          <w:rtl w:val="0"/>
        </w:rPr>
        <w:tab/>
        <w:tab/>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189582</wp:posOffset>
            </wp:positionV>
            <wp:extent cx="3703704" cy="1266825"/>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703704" cy="1266825"/>
                    </a:xfrm>
                    <a:prstGeom prst="rect"/>
                    <a:ln/>
                  </pic:spPr>
                </pic:pic>
              </a:graphicData>
            </a:graphic>
          </wp:anchor>
        </w:drawing>
      </w:r>
    </w:p>
    <w:p w:rsidR="00000000" w:rsidDel="00000000" w:rsidP="00000000" w:rsidRDefault="00000000" w:rsidRPr="00000000" w14:paraId="00000094">
      <w:pPr>
        <w:rPr/>
      </w:pPr>
      <w:r w:rsidDel="00000000" w:rsidR="00000000" w:rsidRPr="00000000">
        <w:rPr>
          <w:rtl w:val="0"/>
        </w:rPr>
        <w:tab/>
        <w:tab/>
      </w:r>
    </w:p>
    <w:p w:rsidR="00000000" w:rsidDel="00000000" w:rsidP="00000000" w:rsidRDefault="00000000" w:rsidRPr="00000000" w14:paraId="00000095">
      <w:pPr>
        <w:pStyle w:val="Heading2"/>
        <w:rPr/>
      </w:pPr>
      <w:r w:rsidDel="00000000" w:rsidR="00000000" w:rsidRPr="00000000">
        <w:rPr>
          <w:rtl w:val="0"/>
        </w:rPr>
      </w:r>
    </w:p>
    <w:p w:rsidR="00000000" w:rsidDel="00000000" w:rsidP="00000000" w:rsidRDefault="00000000" w:rsidRPr="00000000" w14:paraId="00000096">
      <w:pPr>
        <w:pStyle w:val="Heading2"/>
        <w:rPr/>
      </w:pPr>
      <w:r w:rsidDel="00000000" w:rsidR="00000000" w:rsidRPr="00000000">
        <w:rPr>
          <w:rtl w:val="0"/>
        </w:rPr>
      </w:r>
    </w:p>
    <w:p w:rsidR="00000000" w:rsidDel="00000000" w:rsidP="00000000" w:rsidRDefault="00000000" w:rsidRPr="00000000" w14:paraId="00000097">
      <w:pPr>
        <w:pStyle w:val="Heading2"/>
        <w:rPr/>
      </w:pPr>
      <w:r w:rsidDel="00000000" w:rsidR="00000000" w:rsidRPr="00000000">
        <w:rPr>
          <w:rtl w:val="0"/>
        </w:rPr>
      </w:r>
    </w:p>
    <w:p w:rsidR="00000000" w:rsidDel="00000000" w:rsidP="00000000" w:rsidRDefault="00000000" w:rsidRPr="00000000" w14:paraId="00000098">
      <w:pPr>
        <w:pStyle w:val="Heading2"/>
        <w:rPr/>
      </w:pPr>
      <w:r w:rsidDel="00000000" w:rsidR="00000000" w:rsidRPr="00000000">
        <w:rPr>
          <w:rtl w:val="0"/>
        </w:rPr>
      </w:r>
    </w:p>
    <w:p w:rsidR="00000000" w:rsidDel="00000000" w:rsidP="00000000" w:rsidRDefault="00000000" w:rsidRPr="00000000" w14:paraId="00000099">
      <w:pPr>
        <w:pStyle w:val="Heading2"/>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ab/>
        <w:tab/>
        <w:t xml:space="preserve">Opis dijagrama:</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1440" w:firstLine="720"/>
        <w:rPr/>
      </w:pPr>
      <w:r w:rsidDel="00000000" w:rsidR="00000000" w:rsidRPr="00000000">
        <w:rPr>
          <w:rtl w:val="0"/>
        </w:rPr>
        <w:t xml:space="preserve">Putem ovog pravila dodeljuju se bodovi igricama koje imaju visoku ocenu i veliki broj ocenjivača. Odnosno, izvajamo igrice čija je ocena visoka i validna.</w:t>
      </w:r>
    </w:p>
    <w:p w:rsidR="00000000" w:rsidDel="00000000" w:rsidP="00000000" w:rsidRDefault="00000000" w:rsidRPr="00000000" w14:paraId="0000009E">
      <w:pPr>
        <w:ind w:left="1440" w:firstLine="720"/>
        <w:rPr/>
      </w:pPr>
      <w:r w:rsidDel="00000000" w:rsidR="00000000" w:rsidRPr="00000000">
        <w:rPr>
          <w:rtl w:val="0"/>
        </w:rPr>
      </w:r>
    </w:p>
    <w:p w:rsidR="00000000" w:rsidDel="00000000" w:rsidP="00000000" w:rsidRDefault="00000000" w:rsidRPr="00000000" w14:paraId="0000009F">
      <w:pPr>
        <w:numPr>
          <w:ilvl w:val="0"/>
          <w:numId w:val="6"/>
        </w:numPr>
        <w:ind w:left="1440" w:hanging="360"/>
        <w:rPr>
          <w:b w:val="1"/>
        </w:rPr>
      </w:pPr>
      <w:r w:rsidDel="00000000" w:rsidR="00000000" w:rsidRPr="00000000">
        <w:rPr>
          <w:b w:val="1"/>
          <w:i w:val="1"/>
          <w:rtl w:val="0"/>
        </w:rPr>
        <w:t xml:space="preserve">Epic Game</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ab/>
        <w:tab/>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114300</wp:posOffset>
            </wp:positionV>
            <wp:extent cx="4903874" cy="1966069"/>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903874" cy="1966069"/>
                    </a:xfrm>
                    <a:prstGeom prst="rect"/>
                    <a:ln/>
                  </pic:spPr>
                </pic:pic>
              </a:graphicData>
            </a:graphic>
          </wp:anchor>
        </w:drawing>
      </w:r>
    </w:p>
    <w:p w:rsidR="00000000" w:rsidDel="00000000" w:rsidP="00000000" w:rsidRDefault="00000000" w:rsidRPr="00000000" w14:paraId="000000A1">
      <w:pPr>
        <w:pStyle w:val="Heading2"/>
        <w:rPr/>
      </w:pPr>
      <w:r w:rsidDel="00000000" w:rsidR="00000000" w:rsidRPr="00000000">
        <w:rPr>
          <w:rtl w:val="0"/>
        </w:rPr>
      </w:r>
    </w:p>
    <w:p w:rsidR="00000000" w:rsidDel="00000000" w:rsidP="00000000" w:rsidRDefault="00000000" w:rsidRPr="00000000" w14:paraId="000000A2">
      <w:pPr>
        <w:pStyle w:val="Heading2"/>
        <w:rPr/>
      </w:pPr>
      <w:r w:rsidDel="00000000" w:rsidR="00000000" w:rsidRPr="00000000">
        <w:rPr>
          <w:rtl w:val="0"/>
        </w:rPr>
      </w:r>
    </w:p>
    <w:p w:rsidR="00000000" w:rsidDel="00000000" w:rsidP="00000000" w:rsidRDefault="00000000" w:rsidRPr="00000000" w14:paraId="000000A3">
      <w:pPr>
        <w:pStyle w:val="Heading2"/>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r w:rsidDel="00000000" w:rsidR="00000000" w:rsidRPr="00000000">
        <w:rPr>
          <w:rtl w:val="0"/>
        </w:rPr>
        <w:tab/>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ind w:left="720" w:firstLine="720"/>
        <w:rPr>
          <w:color w:val="000000"/>
          <w:sz w:val="22"/>
          <w:szCs w:val="22"/>
        </w:rPr>
      </w:pPr>
      <w:r w:rsidDel="00000000" w:rsidR="00000000" w:rsidRPr="00000000">
        <w:rPr>
          <w:color w:val="000000"/>
          <w:sz w:val="22"/>
          <w:szCs w:val="22"/>
          <w:rtl w:val="0"/>
        </w:rPr>
        <w:t xml:space="preserve">Opis dijagrama: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left="1440" w:firstLine="720"/>
        <w:rPr/>
      </w:pPr>
      <w:r w:rsidDel="00000000" w:rsidR="00000000" w:rsidRPr="00000000">
        <w:rPr>
          <w:rtl w:val="0"/>
        </w:rPr>
        <w:t xml:space="preserve">Posmatrano pravilo se nadograđuje na </w:t>
      </w:r>
      <w:r w:rsidDel="00000000" w:rsidR="00000000" w:rsidRPr="00000000">
        <w:rPr>
          <w:i w:val="1"/>
          <w:rtl w:val="0"/>
        </w:rPr>
        <w:t xml:space="preserve">Valid Ratig </w:t>
      </w:r>
      <w:r w:rsidDel="00000000" w:rsidR="00000000" w:rsidRPr="00000000">
        <w:rPr>
          <w:rtl w:val="0"/>
        </w:rPr>
        <w:t xml:space="preserve">pravilo. Ovim pravilom bodujemo igrice koje imaju veliki broj skidanja (</w:t>
      </w:r>
      <w:r w:rsidDel="00000000" w:rsidR="00000000" w:rsidRPr="00000000">
        <w:rPr>
          <w:i w:val="1"/>
          <w:rtl w:val="0"/>
        </w:rPr>
        <w:t xml:space="preserve">popularity</w:t>
      </w:r>
      <w:r w:rsidDel="00000000" w:rsidR="00000000" w:rsidRPr="00000000">
        <w:rPr>
          <w:rtl w:val="0"/>
        </w:rPr>
        <w:t xml:space="preserve">) i imaju visoku i validnu ocenu. Odnosno, bodujemo </w:t>
      </w:r>
      <w:r w:rsidDel="00000000" w:rsidR="00000000" w:rsidRPr="00000000">
        <w:rPr>
          <w:i w:val="1"/>
          <w:rtl w:val="0"/>
        </w:rPr>
        <w:t xml:space="preserve">epic </w:t>
      </w:r>
      <w:r w:rsidDel="00000000" w:rsidR="00000000" w:rsidRPr="00000000">
        <w:rPr>
          <w:rtl w:val="0"/>
        </w:rPr>
        <w:t xml:space="preserve">igrice.</w:t>
      </w:r>
    </w:p>
    <w:p w:rsidR="00000000" w:rsidDel="00000000" w:rsidP="00000000" w:rsidRDefault="00000000" w:rsidRPr="00000000" w14:paraId="000000AA">
      <w:pPr>
        <w:pStyle w:val="Heading2"/>
        <w:rPr/>
      </w:pPr>
      <w:r w:rsidDel="00000000" w:rsidR="00000000" w:rsidRPr="00000000">
        <w:rPr>
          <w:rtl w:val="0"/>
        </w:rPr>
      </w:r>
    </w:p>
    <w:p w:rsidR="00000000" w:rsidDel="00000000" w:rsidP="00000000" w:rsidRDefault="00000000" w:rsidRPr="00000000" w14:paraId="000000AB">
      <w:pPr>
        <w:pStyle w:val="Heading2"/>
        <w:rPr/>
      </w:pPr>
      <w:r w:rsidDel="00000000" w:rsidR="00000000" w:rsidRPr="00000000">
        <w:rPr>
          <w:rtl w:val="0"/>
        </w:rPr>
      </w:r>
    </w:p>
    <w:p w:rsidR="00000000" w:rsidDel="00000000" w:rsidP="00000000" w:rsidRDefault="00000000" w:rsidRPr="00000000" w14:paraId="000000AC">
      <w:pPr>
        <w:pStyle w:val="Heading2"/>
        <w:rPr/>
      </w:pPr>
      <w:r w:rsidDel="00000000" w:rsidR="00000000" w:rsidRPr="00000000">
        <w:rPr>
          <w:rtl w:val="0"/>
        </w:rPr>
        <w:t xml:space="preserve">CEP pravila</w:t>
      </w:r>
    </w:p>
    <w:p w:rsidR="00000000" w:rsidDel="00000000" w:rsidP="00000000" w:rsidRDefault="00000000" w:rsidRPr="00000000" w14:paraId="000000AD">
      <w:pPr>
        <w:rPr/>
      </w:pPr>
      <w:r w:rsidDel="00000000" w:rsidR="00000000" w:rsidRPr="00000000">
        <w:rPr>
          <w:rtl w:val="0"/>
        </w:rPr>
        <w:tab/>
      </w:r>
    </w:p>
    <w:p w:rsidR="00000000" w:rsidDel="00000000" w:rsidP="00000000" w:rsidRDefault="00000000" w:rsidRPr="00000000" w14:paraId="000000A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Pokretanje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WeeklyEvent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događaja </w:t>
      </w:r>
    </w:p>
    <w:p w:rsidR="00000000" w:rsidDel="00000000" w:rsidP="00000000" w:rsidRDefault="00000000" w:rsidRPr="00000000" w14:paraId="000000AF">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Pravilo se pokreće na svakih nedelju dana</w:t>
      </w:r>
    </w:p>
    <w:p w:rsidR="00000000" w:rsidDel="00000000" w:rsidP="00000000" w:rsidRDefault="00000000" w:rsidRPr="00000000" w14:paraId="000000B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Pravilo za obračunavanje nedeljnog profita</w:t>
      </w:r>
    </w:p>
    <w:p w:rsidR="00000000" w:rsidDel="00000000" w:rsidP="00000000" w:rsidRDefault="00000000" w:rsidRPr="00000000" w14:paraId="000000B1">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Automatski se pokreće prilikom okidanja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WeeklyEvent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0B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Pravilo za odabir igrice nedelje</w:t>
      </w:r>
    </w:p>
    <w:p w:rsidR="00000000" w:rsidDel="00000000" w:rsidP="00000000" w:rsidRDefault="00000000" w:rsidRPr="00000000" w14:paraId="000000B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Automatski se pokreće prilikom okidanja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WeeklyEvent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0B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Odabir se vrši na osnovu ocene i broja prodatih kopija</w:t>
      </w:r>
    </w:p>
    <w:p w:rsidR="00000000" w:rsidDel="00000000" w:rsidP="00000000" w:rsidRDefault="00000000" w:rsidRPr="00000000" w14:paraId="000000B5">
      <w:pPr>
        <w:ind w:left="1440" w:firstLine="0"/>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i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r-Latn-R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1f4e79"/>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1f4e79"/>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1f4e79"/>
    </w:rPr>
  </w:style>
  <w:style w:type="paragraph" w:styleId="Heading5">
    <w:name w:val="heading 5"/>
    <w:basedOn w:val="Normal"/>
    <w:next w:val="Normal"/>
    <w:pPr>
      <w:keepNext w:val="1"/>
      <w:keepLines w:val="1"/>
      <w:spacing w:before="40" w:lineRule="auto"/>
    </w:pPr>
    <w:rPr>
      <w:rFonts w:ascii="Calibri" w:cs="Calibri" w:eastAsia="Calibri" w:hAnsi="Calibri"/>
      <w:color w:val="1f4e79"/>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83569A"/>
  </w:style>
  <w:style w:type="paragraph" w:styleId="Heading1">
    <w:name w:val="heading 1"/>
    <w:basedOn w:val="Normal"/>
    <w:next w:val="Normal"/>
    <w:link w:val="Heading1Char"/>
    <w:uiPriority w:val="9"/>
    <w:qFormat w:val="1"/>
    <w:rsid w:val="006D3D74"/>
    <w:pPr>
      <w:keepNext w:val="1"/>
      <w:keepLines w:val="1"/>
      <w:spacing w:before="240"/>
      <w:outlineLvl w:val="0"/>
    </w:pPr>
    <w:rPr>
      <w:rFonts w:asciiTheme="majorHAnsi" w:cstheme="majorBidi" w:eastAsiaTheme="majorEastAsia" w:hAnsiTheme="majorHAnsi"/>
      <w:color w:val="1f4e79" w:themeColor="accent1" w:themeShade="000080"/>
      <w:sz w:val="32"/>
      <w:szCs w:val="32"/>
    </w:rPr>
  </w:style>
  <w:style w:type="paragraph" w:styleId="Heading2">
    <w:name w:val="heading 2"/>
    <w:basedOn w:val="Normal"/>
    <w:next w:val="Normal"/>
    <w:link w:val="Heading2Char"/>
    <w:uiPriority w:val="9"/>
    <w:unhideWhenUsed w:val="1"/>
    <w:qFormat w:val="1"/>
    <w:rsid w:val="006D3D74"/>
    <w:pPr>
      <w:keepNext w:val="1"/>
      <w:keepLines w:val="1"/>
      <w:spacing w:before="40"/>
      <w:outlineLvl w:val="1"/>
    </w:pPr>
    <w:rPr>
      <w:rFonts w:asciiTheme="majorHAnsi" w:cstheme="majorBidi" w:eastAsiaTheme="majorEastAsia" w:hAnsiTheme="majorHAnsi"/>
      <w:color w:val="1f4e79" w:themeColor="accent1" w:themeShade="000080"/>
      <w:sz w:val="26"/>
      <w:szCs w:val="26"/>
    </w:rPr>
  </w:style>
  <w:style w:type="paragraph" w:styleId="Heading3">
    <w:name w:val="heading 3"/>
    <w:basedOn w:val="Normal"/>
    <w:next w:val="Normal"/>
    <w:link w:val="Heading3Char"/>
    <w:uiPriority w:val="9"/>
    <w:unhideWhenUsed w:val="1"/>
    <w:qFormat w:val="1"/>
    <w:rsid w:val="006D3D74"/>
    <w:pPr>
      <w:keepNext w:val="1"/>
      <w:keepLines w:val="1"/>
      <w:spacing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unhideWhenUsed w:val="1"/>
    <w:qFormat w:val="1"/>
    <w:rsid w:val="006D3D74"/>
    <w:pPr>
      <w:keepNext w:val="1"/>
      <w:keepLines w:val="1"/>
      <w:spacing w:before="40"/>
      <w:outlineLvl w:val="3"/>
    </w:pPr>
    <w:rPr>
      <w:rFonts w:asciiTheme="majorHAnsi" w:cstheme="majorBidi" w:eastAsiaTheme="majorEastAsia" w:hAnsiTheme="majorHAnsi"/>
      <w:i w:val="1"/>
      <w:iCs w:val="1"/>
      <w:color w:val="1f4e79" w:themeColor="accent1" w:themeShade="000080"/>
    </w:rPr>
  </w:style>
  <w:style w:type="paragraph" w:styleId="Heading5">
    <w:name w:val="heading 5"/>
    <w:basedOn w:val="Normal"/>
    <w:next w:val="Normal"/>
    <w:link w:val="Heading5Char"/>
    <w:uiPriority w:val="9"/>
    <w:unhideWhenUsed w:val="1"/>
    <w:qFormat w:val="1"/>
    <w:rsid w:val="006D3D74"/>
    <w:pPr>
      <w:keepNext w:val="1"/>
      <w:keepLines w:val="1"/>
      <w:spacing w:before="40"/>
      <w:outlineLvl w:val="4"/>
    </w:pPr>
    <w:rPr>
      <w:rFonts w:asciiTheme="majorHAnsi" w:cstheme="majorBidi" w:eastAsiaTheme="majorEastAsia" w:hAnsiTheme="majorHAnsi"/>
      <w:color w:val="1f4e79" w:themeColor="accent1" w:themeShade="000080"/>
    </w:rPr>
  </w:style>
  <w:style w:type="paragraph" w:styleId="Heading6">
    <w:name w:val="heading 6"/>
    <w:basedOn w:val="Normal"/>
    <w:next w:val="Normal"/>
    <w:link w:val="Heading6Char"/>
    <w:uiPriority w:val="9"/>
    <w:unhideWhenUsed w:val="1"/>
    <w:qFormat w:val="1"/>
    <w:rsid w:val="006D3D74"/>
    <w:pPr>
      <w:keepNext w:val="1"/>
      <w:keepLines w:val="1"/>
      <w:spacing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unhideWhenUsed w:val="1"/>
    <w:qFormat w:val="1"/>
    <w:rsid w:val="006D3D74"/>
    <w:pPr>
      <w:keepNext w:val="1"/>
      <w:keepLines w:val="1"/>
      <w:spacing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unhideWhenUsed w:val="1"/>
    <w:qFormat w:val="1"/>
    <w:rsid w:val="006D3D74"/>
    <w:pPr>
      <w:keepNext w:val="1"/>
      <w:keepLines w:val="1"/>
      <w:spacing w:before="40"/>
      <w:outlineLvl w:val="7"/>
    </w:pPr>
    <w:rPr>
      <w:rFonts w:asciiTheme="majorHAnsi" w:cstheme="majorBidi" w:eastAsiaTheme="majorEastAsia" w:hAnsiTheme="majorHAnsi"/>
      <w:color w:val="272727" w:themeColor="text1" w:themeTint="0000D8"/>
      <w:szCs w:val="21"/>
    </w:rPr>
  </w:style>
  <w:style w:type="paragraph" w:styleId="Heading9">
    <w:name w:val="heading 9"/>
    <w:basedOn w:val="Normal"/>
    <w:next w:val="Normal"/>
    <w:link w:val="Heading9Char"/>
    <w:uiPriority w:val="9"/>
    <w:unhideWhenUsed w:val="1"/>
    <w:qFormat w:val="1"/>
    <w:rsid w:val="006D3D74"/>
    <w:pPr>
      <w:keepNext w:val="1"/>
      <w:keepLines w:val="1"/>
      <w:spacing w:before="40"/>
      <w:outlineLvl w:val="8"/>
    </w:pPr>
    <w:rPr>
      <w:rFonts w:asciiTheme="majorHAnsi" w:cstheme="majorBidi" w:eastAsiaTheme="majorEastAsia" w:hAnsiTheme="majorHAnsi"/>
      <w:i w:val="1"/>
      <w:iCs w:val="1"/>
      <w:color w:val="272727" w:themeColor="text1" w:themeTint="0000D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D3D74"/>
    <w:rPr>
      <w:rFonts w:asciiTheme="majorHAnsi" w:cstheme="majorBidi" w:eastAsiaTheme="majorEastAsia" w:hAnsiTheme="majorHAnsi"/>
      <w:color w:val="1f4e79" w:themeColor="accent1" w:themeShade="000080"/>
      <w:sz w:val="32"/>
      <w:szCs w:val="32"/>
    </w:rPr>
  </w:style>
  <w:style w:type="character" w:styleId="Heading2Char" w:customStyle="1">
    <w:name w:val="Heading 2 Char"/>
    <w:basedOn w:val="DefaultParagraphFont"/>
    <w:link w:val="Heading2"/>
    <w:uiPriority w:val="9"/>
    <w:rsid w:val="006D3D74"/>
    <w:rPr>
      <w:rFonts w:asciiTheme="majorHAnsi" w:cstheme="majorBidi" w:eastAsiaTheme="majorEastAsia" w:hAnsiTheme="majorHAnsi"/>
      <w:color w:val="1f4e79" w:themeColor="accent1" w:themeShade="000080"/>
      <w:sz w:val="26"/>
      <w:szCs w:val="26"/>
    </w:rPr>
  </w:style>
  <w:style w:type="character" w:styleId="Heading3Char" w:customStyle="1">
    <w:name w:val="Heading 3 Char"/>
    <w:basedOn w:val="DefaultParagraphFont"/>
    <w:link w:val="Heading3"/>
    <w:uiPriority w:val="9"/>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rsid w:val="006D3D74"/>
    <w:rPr>
      <w:rFonts w:asciiTheme="majorHAnsi" w:cstheme="majorBidi" w:eastAsiaTheme="majorEastAsia" w:hAnsiTheme="majorHAnsi"/>
      <w:i w:val="1"/>
      <w:iCs w:val="1"/>
      <w:color w:val="1f4e79" w:themeColor="accent1" w:themeShade="000080"/>
    </w:rPr>
  </w:style>
  <w:style w:type="character" w:styleId="Heading5Char" w:customStyle="1">
    <w:name w:val="Heading 5 Char"/>
    <w:basedOn w:val="DefaultParagraphFont"/>
    <w:link w:val="Heading5"/>
    <w:uiPriority w:val="9"/>
    <w:rsid w:val="006D3D74"/>
    <w:rPr>
      <w:rFonts w:asciiTheme="majorHAnsi" w:cstheme="majorBidi" w:eastAsiaTheme="majorEastAsia" w:hAnsiTheme="majorHAnsi"/>
      <w:color w:val="1f4e79" w:themeColor="accent1" w:themeShade="000080"/>
    </w:rPr>
  </w:style>
  <w:style w:type="character" w:styleId="Heading6Char" w:customStyle="1">
    <w:name w:val="Heading 6 Char"/>
    <w:basedOn w:val="DefaultParagraphFont"/>
    <w:link w:val="Heading6"/>
    <w:uiPriority w:val="9"/>
    <w:rPr>
      <w:rFonts w:asciiTheme="majorHAnsi" w:cstheme="majorBidi" w:eastAsiaTheme="majorEastAsia" w:hAnsiTheme="majorHAnsi"/>
      <w:color w:val="1f4d78" w:themeColor="accent1" w:themeShade="00007F"/>
    </w:rPr>
  </w:style>
  <w:style w:type="character" w:styleId="Heading7Char" w:customStyle="1">
    <w:name w:val="Heading 7 Char"/>
    <w:basedOn w:val="DefaultParagraphFont"/>
    <w:link w:val="Heading7"/>
    <w:uiPriority w:val="9"/>
    <w:rPr>
      <w:rFonts w:asciiTheme="majorHAnsi" w:cstheme="majorBidi" w:eastAsiaTheme="majorEastAsia" w:hAnsiTheme="majorHAnsi"/>
      <w:i w:val="1"/>
      <w:iCs w:val="1"/>
      <w:color w:val="1f4d78" w:themeColor="accent1" w:themeShade="00007F"/>
    </w:rPr>
  </w:style>
  <w:style w:type="character" w:styleId="Heading8Char" w:customStyle="1">
    <w:name w:val="Heading 8 Char"/>
    <w:basedOn w:val="DefaultParagraphFont"/>
    <w:link w:val="Heading8"/>
    <w:uiPriority w:val="9"/>
    <w:rsid w:val="00645252"/>
    <w:rPr>
      <w:rFonts w:asciiTheme="majorHAnsi" w:cstheme="majorBidi" w:eastAsiaTheme="majorEastAsia" w:hAnsiTheme="majorHAnsi"/>
      <w:color w:val="272727" w:themeColor="text1" w:themeTint="0000D8"/>
      <w:szCs w:val="21"/>
    </w:rPr>
  </w:style>
  <w:style w:type="character" w:styleId="Heading9Char" w:customStyle="1">
    <w:name w:val="Heading 9 Char"/>
    <w:basedOn w:val="DefaultParagraphFont"/>
    <w:link w:val="Heading9"/>
    <w:uiPriority w:val="9"/>
    <w:rsid w:val="00645252"/>
    <w:rPr>
      <w:rFonts w:asciiTheme="majorHAnsi" w:cstheme="majorBidi" w:eastAsiaTheme="majorEastAsia" w:hAnsiTheme="majorHAnsi"/>
      <w:i w:val="1"/>
      <w:iCs w:val="1"/>
      <w:color w:val="272727" w:themeColor="text1" w:themeTint="0000D8"/>
      <w:szCs w:val="21"/>
    </w:rPr>
  </w:style>
  <w:style w:type="paragraph" w:styleId="Title">
    <w:name w:val="Title"/>
    <w:basedOn w:val="Normal"/>
    <w:next w:val="Normal"/>
    <w:link w:val="TitleChar"/>
    <w:uiPriority w:val="10"/>
    <w:qFormat w:val="1"/>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Pr>
      <w:rFonts w:eastAsiaTheme="minorEastAsia"/>
      <w:color w:val="5a5a5a" w:themeColor="text1" w:themeTint="0000A5"/>
      <w:spacing w:val="15"/>
    </w:rPr>
  </w:style>
  <w:style w:type="character" w:styleId="SubtleEmphasis">
    <w:name w:val="Subtle Emphasis"/>
    <w:basedOn w:val="DefaultParagraphFont"/>
    <w:uiPriority w:val="19"/>
    <w:qFormat w:val="1"/>
    <w:rPr>
      <w:i w:val="1"/>
      <w:iCs w:val="1"/>
      <w:color w:val="404040" w:themeColor="text1" w:themeTint="0000BF"/>
    </w:rPr>
  </w:style>
  <w:style w:type="character" w:styleId="Emphasis">
    <w:name w:val="Emphasis"/>
    <w:basedOn w:val="DefaultParagraphFont"/>
    <w:uiPriority w:val="20"/>
    <w:qFormat w:val="1"/>
    <w:rPr>
      <w:i w:val="1"/>
      <w:iCs w:val="1"/>
    </w:rPr>
  </w:style>
  <w:style w:type="character" w:styleId="IntenseEmphasis">
    <w:name w:val="Intense Emphasis"/>
    <w:basedOn w:val="DefaultParagraphFont"/>
    <w:uiPriority w:val="21"/>
    <w:qFormat w:val="1"/>
    <w:rsid w:val="00645252"/>
    <w:rPr>
      <w:i w:val="1"/>
      <w:iCs w:val="1"/>
      <w:color w:val="1f4e79" w:themeColor="accent1" w:themeShade="000080"/>
    </w:rPr>
  </w:style>
  <w:style w:type="character" w:styleId="Strong">
    <w:name w:val="Strong"/>
    <w:basedOn w:val="DefaultParagraphFont"/>
    <w:uiPriority w:val="22"/>
    <w:qFormat w:val="1"/>
    <w:rPr>
      <w:b w:val="1"/>
      <w:bCs w:val="1"/>
    </w:rPr>
  </w:style>
  <w:style w:type="paragraph" w:styleId="Quote">
    <w:name w:val="Quote"/>
    <w:basedOn w:val="Normal"/>
    <w:next w:val="Normal"/>
    <w:link w:val="QuoteChar"/>
    <w:uiPriority w:val="29"/>
    <w:qFormat w:val="1"/>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IntenseQuote">
    <w:name w:val="Intense Quote"/>
    <w:basedOn w:val="Normal"/>
    <w:next w:val="Normal"/>
    <w:link w:val="IntenseQuoteChar"/>
    <w:uiPriority w:val="30"/>
    <w:qFormat w:val="1"/>
    <w:rsid w:val="00645252"/>
    <w:pPr>
      <w:pBdr>
        <w:top w:color="1f4e79" w:space="10" w:sz="4" w:themeColor="accent1" w:themeShade="000080" w:val="single"/>
        <w:bottom w:color="1f4e79" w:space="10" w:sz="4" w:themeColor="accent1" w:themeShade="000080" w:val="single"/>
      </w:pBdr>
      <w:spacing w:after="360" w:before="360"/>
      <w:ind w:left="864" w:right="864"/>
      <w:jc w:val="center"/>
    </w:pPr>
    <w:rPr>
      <w:i w:val="1"/>
      <w:iCs w:val="1"/>
      <w:color w:val="1f4e79" w:themeColor="accent1" w:themeShade="000080"/>
    </w:rPr>
  </w:style>
  <w:style w:type="character" w:styleId="IntenseQuoteChar" w:customStyle="1">
    <w:name w:val="Intense Quote Char"/>
    <w:basedOn w:val="DefaultParagraphFont"/>
    <w:link w:val="IntenseQuote"/>
    <w:uiPriority w:val="30"/>
    <w:rsid w:val="00645252"/>
    <w:rPr>
      <w:i w:val="1"/>
      <w:iCs w:val="1"/>
      <w:color w:val="1f4e79" w:themeColor="accent1" w:themeShade="000080"/>
    </w:rPr>
  </w:style>
  <w:style w:type="character" w:styleId="SubtleReference">
    <w:name w:val="Subtle Reference"/>
    <w:basedOn w:val="DefaultParagraphFont"/>
    <w:uiPriority w:val="31"/>
    <w:qFormat w:val="1"/>
    <w:rPr>
      <w:smallCaps w:val="1"/>
      <w:color w:val="5a5a5a" w:themeColor="text1" w:themeTint="0000A5"/>
    </w:rPr>
  </w:style>
  <w:style w:type="character" w:styleId="IntenseReference">
    <w:name w:val="Intense Reference"/>
    <w:basedOn w:val="DefaultParagraphFont"/>
    <w:uiPriority w:val="32"/>
    <w:qFormat w:val="1"/>
    <w:rsid w:val="00645252"/>
    <w:rPr>
      <w:b w:val="1"/>
      <w:bCs w:val="1"/>
      <w:caps w:val="0"/>
      <w:smallCaps w:val="1"/>
      <w:color w:val="1f4e79" w:themeColor="accent1" w:themeShade="000080"/>
      <w:spacing w:val="5"/>
    </w:rPr>
  </w:style>
  <w:style w:type="character" w:styleId="BookTitle">
    <w:name w:val="Book Title"/>
    <w:basedOn w:val="DefaultParagraphFont"/>
    <w:uiPriority w:val="33"/>
    <w:qFormat w:val="1"/>
    <w:rPr>
      <w:b w:val="1"/>
      <w:bCs w:val="1"/>
      <w:i w:val="1"/>
      <w:iCs w:val="1"/>
      <w:spacing w:val="5"/>
    </w:rPr>
  </w:style>
  <w:style w:type="character" w:styleId="Hyperlink">
    <w:name w:val="Hyperlink"/>
    <w:basedOn w:val="DefaultParagraphFont"/>
    <w:uiPriority w:val="99"/>
    <w:unhideWhenUsed w:val="1"/>
    <w:rsid w:val="00645252"/>
    <w:rPr>
      <w:color w:val="1f4e79" w:themeColor="accent1" w:themeShade="000080"/>
      <w:u w:val="single"/>
    </w:rPr>
  </w:style>
  <w:style w:type="character" w:styleId="FollowedHyperlink">
    <w:name w:val="FollowedHyperlink"/>
    <w:basedOn w:val="DefaultParagraphFont"/>
    <w:uiPriority w:val="99"/>
    <w:unhideWhenUsed w:val="1"/>
    <w:rPr>
      <w:color w:val="954f72" w:themeColor="followedHyperlink"/>
      <w:u w:val="single"/>
    </w:rPr>
  </w:style>
  <w:style w:type="paragraph" w:styleId="Caption">
    <w:name w:val="caption"/>
    <w:basedOn w:val="Normal"/>
    <w:next w:val="Normal"/>
    <w:uiPriority w:val="35"/>
    <w:unhideWhenUsed w:val="1"/>
    <w:qFormat w:val="1"/>
    <w:rsid w:val="00645252"/>
    <w:pPr>
      <w:spacing w:after="200"/>
    </w:pPr>
    <w:rPr>
      <w:i w:val="1"/>
      <w:iCs w:val="1"/>
      <w:color w:val="44546a" w:themeColor="text2"/>
      <w:szCs w:val="18"/>
    </w:rPr>
  </w:style>
  <w:style w:type="paragraph" w:styleId="BalloonText">
    <w:name w:val="Balloon Text"/>
    <w:basedOn w:val="Normal"/>
    <w:link w:val="BalloonTextChar"/>
    <w:uiPriority w:val="99"/>
    <w:semiHidden w:val="1"/>
    <w:unhideWhenUsed w:val="1"/>
    <w:rsid w:val="00645252"/>
    <w:rPr>
      <w:rFonts w:ascii="Segoe UI" w:cs="Segoe UI" w:hAnsi="Segoe UI"/>
      <w:szCs w:val="18"/>
    </w:rPr>
  </w:style>
  <w:style w:type="character" w:styleId="BalloonTextChar" w:customStyle="1">
    <w:name w:val="Balloon Text Char"/>
    <w:basedOn w:val="DefaultParagraphFont"/>
    <w:link w:val="BalloonText"/>
    <w:uiPriority w:val="99"/>
    <w:semiHidden w:val="1"/>
    <w:rsid w:val="00645252"/>
    <w:rPr>
      <w:rFonts w:ascii="Segoe UI" w:cs="Segoe UI" w:hAnsi="Segoe UI"/>
      <w:szCs w:val="18"/>
    </w:rPr>
  </w:style>
  <w:style w:type="paragraph" w:styleId="BlockText">
    <w:name w:val="Block Text"/>
    <w:basedOn w:val="Normal"/>
    <w:uiPriority w:val="99"/>
    <w:semiHidden w:val="1"/>
    <w:unhideWhenUsed w:val="1"/>
    <w:rsid w:val="00645252"/>
    <w:pPr>
      <w:pBdr>
        <w:top w:color="5b9bd5" w:frame="1" w:shadow="1" w:space="10" w:sz="2" w:themeColor="accent1" w:val="single"/>
        <w:left w:color="5b9bd5" w:frame="1" w:shadow="1" w:space="10" w:sz="2" w:themeColor="accent1" w:val="single"/>
        <w:bottom w:color="5b9bd5" w:frame="1" w:shadow="1" w:space="10" w:sz="2" w:themeColor="accent1" w:val="single"/>
        <w:right w:color="5b9bd5" w:frame="1" w:shadow="1" w:space="10" w:sz="2" w:themeColor="accent1" w:val="single"/>
      </w:pBdr>
      <w:ind w:left="1152" w:right="1152"/>
    </w:pPr>
    <w:rPr>
      <w:rFonts w:eastAsiaTheme="minorEastAsia"/>
      <w:i w:val="1"/>
      <w:iCs w:val="1"/>
      <w:color w:val="1f4e79" w:themeColor="accent1" w:themeShade="000080"/>
    </w:rPr>
  </w:style>
  <w:style w:type="paragraph" w:styleId="BodyText3">
    <w:name w:val="Body Text 3"/>
    <w:basedOn w:val="Normal"/>
    <w:link w:val="BodyText3Char"/>
    <w:uiPriority w:val="99"/>
    <w:semiHidden w:val="1"/>
    <w:unhideWhenUsed w:val="1"/>
    <w:rsid w:val="00645252"/>
    <w:pPr>
      <w:spacing w:after="120"/>
    </w:pPr>
    <w:rPr>
      <w:szCs w:val="16"/>
    </w:rPr>
  </w:style>
  <w:style w:type="character" w:styleId="BodyText3Char" w:customStyle="1">
    <w:name w:val="Body Text 3 Char"/>
    <w:basedOn w:val="DefaultParagraphFont"/>
    <w:link w:val="BodyText3"/>
    <w:uiPriority w:val="99"/>
    <w:semiHidden w:val="1"/>
    <w:rsid w:val="00645252"/>
    <w:rPr>
      <w:szCs w:val="16"/>
    </w:rPr>
  </w:style>
  <w:style w:type="paragraph" w:styleId="BodyTextIndent3">
    <w:name w:val="Body Text Indent 3"/>
    <w:basedOn w:val="Normal"/>
    <w:link w:val="BodyTextIndent3Char"/>
    <w:uiPriority w:val="99"/>
    <w:semiHidden w:val="1"/>
    <w:unhideWhenUsed w:val="1"/>
    <w:rsid w:val="00645252"/>
    <w:pPr>
      <w:spacing w:after="120"/>
      <w:ind w:left="360"/>
    </w:pPr>
    <w:rPr>
      <w:szCs w:val="16"/>
    </w:rPr>
  </w:style>
  <w:style w:type="character" w:styleId="BodyTextIndent3Char" w:customStyle="1">
    <w:name w:val="Body Text Indent 3 Char"/>
    <w:basedOn w:val="DefaultParagraphFont"/>
    <w:link w:val="BodyTextIndent3"/>
    <w:uiPriority w:val="99"/>
    <w:semiHidden w:val="1"/>
    <w:rsid w:val="00645252"/>
    <w:rPr>
      <w:szCs w:val="16"/>
    </w:rPr>
  </w:style>
  <w:style w:type="character" w:styleId="CommentReference">
    <w:name w:val="annotation reference"/>
    <w:basedOn w:val="DefaultParagraphFont"/>
    <w:uiPriority w:val="99"/>
    <w:semiHidden w:val="1"/>
    <w:unhideWhenUsed w:val="1"/>
    <w:rsid w:val="00645252"/>
    <w:rPr>
      <w:sz w:val="22"/>
      <w:szCs w:val="16"/>
    </w:rPr>
  </w:style>
  <w:style w:type="paragraph" w:styleId="CommentText">
    <w:name w:val="annotation text"/>
    <w:basedOn w:val="Normal"/>
    <w:link w:val="CommentTextChar"/>
    <w:uiPriority w:val="99"/>
    <w:semiHidden w:val="1"/>
    <w:unhideWhenUsed w:val="1"/>
    <w:rsid w:val="00645252"/>
    <w:rPr>
      <w:szCs w:val="20"/>
    </w:rPr>
  </w:style>
  <w:style w:type="character" w:styleId="CommentTextChar" w:customStyle="1">
    <w:name w:val="Comment Text Char"/>
    <w:basedOn w:val="DefaultParagraphFont"/>
    <w:link w:val="CommentText"/>
    <w:uiPriority w:val="99"/>
    <w:semiHidden w:val="1"/>
    <w:rsid w:val="00645252"/>
    <w:rPr>
      <w:szCs w:val="20"/>
    </w:rPr>
  </w:style>
  <w:style w:type="paragraph" w:styleId="CommentSubject">
    <w:name w:val="annotation subject"/>
    <w:basedOn w:val="CommentText"/>
    <w:next w:val="CommentText"/>
    <w:link w:val="CommentSubjectChar"/>
    <w:uiPriority w:val="99"/>
    <w:semiHidden w:val="1"/>
    <w:unhideWhenUsed w:val="1"/>
    <w:rsid w:val="00645252"/>
    <w:rPr>
      <w:b w:val="1"/>
      <w:bCs w:val="1"/>
    </w:rPr>
  </w:style>
  <w:style w:type="character" w:styleId="CommentSubjectChar" w:customStyle="1">
    <w:name w:val="Comment Subject Char"/>
    <w:basedOn w:val="CommentTextChar"/>
    <w:link w:val="CommentSubject"/>
    <w:uiPriority w:val="99"/>
    <w:semiHidden w:val="1"/>
    <w:rsid w:val="00645252"/>
    <w:rPr>
      <w:b w:val="1"/>
      <w:bCs w:val="1"/>
      <w:szCs w:val="20"/>
    </w:rPr>
  </w:style>
  <w:style w:type="paragraph" w:styleId="DocumentMap">
    <w:name w:val="Document Map"/>
    <w:basedOn w:val="Normal"/>
    <w:link w:val="DocumentMapChar"/>
    <w:uiPriority w:val="99"/>
    <w:semiHidden w:val="1"/>
    <w:unhideWhenUsed w:val="1"/>
    <w:rsid w:val="00645252"/>
    <w:rPr>
      <w:rFonts w:ascii="Segoe UI" w:cs="Segoe UI" w:hAnsi="Segoe UI"/>
      <w:szCs w:val="16"/>
    </w:rPr>
  </w:style>
  <w:style w:type="character" w:styleId="DocumentMapChar" w:customStyle="1">
    <w:name w:val="Document Map Char"/>
    <w:basedOn w:val="DefaultParagraphFont"/>
    <w:link w:val="DocumentMap"/>
    <w:uiPriority w:val="99"/>
    <w:semiHidden w:val="1"/>
    <w:rsid w:val="00645252"/>
    <w:rPr>
      <w:rFonts w:ascii="Segoe UI" w:cs="Segoe UI" w:hAnsi="Segoe UI"/>
      <w:szCs w:val="16"/>
    </w:rPr>
  </w:style>
  <w:style w:type="paragraph" w:styleId="EndnoteText">
    <w:name w:val="endnote text"/>
    <w:basedOn w:val="Normal"/>
    <w:link w:val="EndnoteTextChar"/>
    <w:uiPriority w:val="99"/>
    <w:semiHidden w:val="1"/>
    <w:unhideWhenUsed w:val="1"/>
    <w:rsid w:val="00645252"/>
    <w:rPr>
      <w:szCs w:val="20"/>
    </w:rPr>
  </w:style>
  <w:style w:type="character" w:styleId="EndnoteTextChar" w:customStyle="1">
    <w:name w:val="Endnote Text Char"/>
    <w:basedOn w:val="DefaultParagraphFont"/>
    <w:link w:val="EndnoteText"/>
    <w:uiPriority w:val="99"/>
    <w:semiHidden w:val="1"/>
    <w:rsid w:val="00645252"/>
    <w:rPr>
      <w:szCs w:val="20"/>
    </w:rPr>
  </w:style>
  <w:style w:type="paragraph" w:styleId="EnvelopeReturn">
    <w:name w:val="envelope return"/>
    <w:basedOn w:val="Normal"/>
    <w:uiPriority w:val="99"/>
    <w:semiHidden w:val="1"/>
    <w:unhideWhenUsed w:val="1"/>
    <w:rsid w:val="00645252"/>
    <w:rPr>
      <w:rFonts w:asciiTheme="majorHAnsi" w:cstheme="majorBidi" w:eastAsiaTheme="majorEastAsia" w:hAnsiTheme="majorHAnsi"/>
      <w:szCs w:val="20"/>
    </w:rPr>
  </w:style>
  <w:style w:type="paragraph" w:styleId="FootnoteText">
    <w:name w:val="footnote text"/>
    <w:basedOn w:val="Normal"/>
    <w:link w:val="FootnoteTextChar"/>
    <w:uiPriority w:val="99"/>
    <w:semiHidden w:val="1"/>
    <w:unhideWhenUsed w:val="1"/>
    <w:rsid w:val="00645252"/>
    <w:rPr>
      <w:szCs w:val="20"/>
    </w:rPr>
  </w:style>
  <w:style w:type="character" w:styleId="FootnoteTextChar" w:customStyle="1">
    <w:name w:val="Footnote Text Char"/>
    <w:basedOn w:val="DefaultParagraphFont"/>
    <w:link w:val="FootnoteText"/>
    <w:uiPriority w:val="99"/>
    <w:semiHidden w:val="1"/>
    <w:rsid w:val="00645252"/>
    <w:rPr>
      <w:szCs w:val="20"/>
    </w:rPr>
  </w:style>
  <w:style w:type="character" w:styleId="HTMLCode">
    <w:name w:val="HTML Code"/>
    <w:basedOn w:val="DefaultParagraphFont"/>
    <w:uiPriority w:val="99"/>
    <w:semiHidden w:val="1"/>
    <w:unhideWhenUsed w:val="1"/>
    <w:rsid w:val="00645252"/>
    <w:rPr>
      <w:rFonts w:ascii="Consolas" w:hAnsi="Consolas"/>
      <w:sz w:val="22"/>
      <w:szCs w:val="20"/>
    </w:rPr>
  </w:style>
  <w:style w:type="character" w:styleId="HTMLKeyboard">
    <w:name w:val="HTML Keyboard"/>
    <w:basedOn w:val="DefaultParagraphFont"/>
    <w:uiPriority w:val="99"/>
    <w:semiHidden w:val="1"/>
    <w:unhideWhenUsed w:val="1"/>
    <w:rsid w:val="00645252"/>
    <w:rPr>
      <w:rFonts w:ascii="Consolas" w:hAnsi="Consolas"/>
      <w:sz w:val="22"/>
      <w:szCs w:val="20"/>
    </w:rPr>
  </w:style>
  <w:style w:type="paragraph" w:styleId="HTMLPreformatted">
    <w:name w:val="HTML Preformatted"/>
    <w:basedOn w:val="Normal"/>
    <w:link w:val="HTMLPreformattedChar"/>
    <w:uiPriority w:val="99"/>
    <w:semiHidden w:val="1"/>
    <w:unhideWhenUsed w:val="1"/>
    <w:rsid w:val="00645252"/>
    <w:rPr>
      <w:rFonts w:ascii="Consolas" w:hAnsi="Consolas"/>
      <w:szCs w:val="20"/>
    </w:rPr>
  </w:style>
  <w:style w:type="character" w:styleId="HTMLPreformattedChar" w:customStyle="1">
    <w:name w:val="HTML Preformatted Char"/>
    <w:basedOn w:val="DefaultParagraphFont"/>
    <w:link w:val="HTMLPreformatted"/>
    <w:uiPriority w:val="99"/>
    <w:semiHidden w:val="1"/>
    <w:rsid w:val="00645252"/>
    <w:rPr>
      <w:rFonts w:ascii="Consolas" w:hAnsi="Consolas"/>
      <w:szCs w:val="20"/>
    </w:rPr>
  </w:style>
  <w:style w:type="character" w:styleId="HTMLTypewriter">
    <w:name w:val="HTML Typewriter"/>
    <w:basedOn w:val="DefaultParagraphFont"/>
    <w:uiPriority w:val="99"/>
    <w:semiHidden w:val="1"/>
    <w:unhideWhenUsed w:val="1"/>
    <w:rsid w:val="00645252"/>
    <w:rPr>
      <w:rFonts w:ascii="Consolas" w:hAnsi="Consolas"/>
      <w:sz w:val="22"/>
      <w:szCs w:val="20"/>
    </w:rPr>
  </w:style>
  <w:style w:type="paragraph" w:styleId="MacroText">
    <w:name w:val="macro"/>
    <w:link w:val="MacroTextChar"/>
    <w:uiPriority w:val="99"/>
    <w:semiHidden w:val="1"/>
    <w:unhideWhenUsed w:val="1"/>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styleId="MacroTextChar" w:customStyle="1">
    <w:name w:val="Macro Text Char"/>
    <w:basedOn w:val="DefaultParagraphFont"/>
    <w:link w:val="MacroText"/>
    <w:uiPriority w:val="99"/>
    <w:semiHidden w:val="1"/>
    <w:rsid w:val="00645252"/>
    <w:rPr>
      <w:rFonts w:ascii="Consolas" w:hAnsi="Consolas"/>
      <w:szCs w:val="20"/>
    </w:rPr>
  </w:style>
  <w:style w:type="paragraph" w:styleId="PlainText">
    <w:name w:val="Plain Text"/>
    <w:basedOn w:val="Normal"/>
    <w:link w:val="PlainTextChar"/>
    <w:uiPriority w:val="99"/>
    <w:semiHidden w:val="1"/>
    <w:unhideWhenUsed w:val="1"/>
    <w:rsid w:val="00645252"/>
    <w:rPr>
      <w:rFonts w:ascii="Consolas" w:hAnsi="Consolas"/>
      <w:szCs w:val="21"/>
    </w:rPr>
  </w:style>
  <w:style w:type="character" w:styleId="PlainTextChar" w:customStyle="1">
    <w:name w:val="Plain Text Char"/>
    <w:basedOn w:val="DefaultParagraphFont"/>
    <w:link w:val="PlainText"/>
    <w:uiPriority w:val="99"/>
    <w:semiHidden w:val="1"/>
    <w:rsid w:val="00645252"/>
    <w:rPr>
      <w:rFonts w:ascii="Consolas" w:hAnsi="Consolas"/>
      <w:szCs w:val="21"/>
    </w:rPr>
  </w:style>
  <w:style w:type="character" w:styleId="PlaceholderText">
    <w:name w:val="Placeholder Text"/>
    <w:basedOn w:val="DefaultParagraphFont"/>
    <w:uiPriority w:val="99"/>
    <w:semiHidden w:val="1"/>
    <w:rsid w:val="00645252"/>
    <w:rPr>
      <w:color w:val="3b3838" w:themeColor="background2" w:themeShade="000040"/>
    </w:rPr>
  </w:style>
  <w:style w:type="paragraph" w:styleId="Header">
    <w:name w:val="header"/>
    <w:basedOn w:val="Normal"/>
    <w:link w:val="HeaderChar"/>
    <w:uiPriority w:val="99"/>
    <w:semiHidden w:val="1"/>
    <w:unhideWhenUsed w:val="1"/>
    <w:rsid w:val="006D3D74"/>
  </w:style>
  <w:style w:type="character" w:styleId="HeaderChar" w:customStyle="1">
    <w:name w:val="Header Char"/>
    <w:basedOn w:val="DefaultParagraphFont"/>
    <w:link w:val="Header"/>
    <w:uiPriority w:val="99"/>
    <w:semiHidden w:val="1"/>
    <w:rsid w:val="006D3D74"/>
  </w:style>
  <w:style w:type="paragraph" w:styleId="Footer">
    <w:name w:val="footer"/>
    <w:basedOn w:val="Normal"/>
    <w:link w:val="FooterChar"/>
    <w:uiPriority w:val="99"/>
    <w:semiHidden w:val="1"/>
    <w:unhideWhenUsed w:val="1"/>
    <w:rsid w:val="006D3D74"/>
  </w:style>
  <w:style w:type="character" w:styleId="FooterChar" w:customStyle="1">
    <w:name w:val="Footer Char"/>
    <w:basedOn w:val="DefaultParagraphFont"/>
    <w:link w:val="Footer"/>
    <w:uiPriority w:val="99"/>
    <w:semiHidden w:val="1"/>
    <w:rsid w:val="006D3D74"/>
  </w:style>
  <w:style w:type="paragraph" w:styleId="TOC9">
    <w:name w:val="toc 9"/>
    <w:basedOn w:val="Normal"/>
    <w:next w:val="Normal"/>
    <w:autoRedefine w:val="1"/>
    <w:uiPriority w:val="39"/>
    <w:semiHidden w:val="1"/>
    <w:unhideWhenUsed w:val="1"/>
    <w:rsid w:val="0083569A"/>
    <w:pPr>
      <w:spacing w:after="120"/>
      <w:ind w:left="1757"/>
    </w:pPr>
  </w:style>
  <w:style w:type="paragraph" w:styleId="NoSpacing">
    <w:name w:val="No Spacing"/>
    <w:uiPriority w:val="1"/>
    <w:qFormat w:val="1"/>
    <w:rsid w:val="00B327AB"/>
  </w:style>
  <w:style w:type="paragraph" w:styleId="ListParagraph">
    <w:name w:val="List Paragraph"/>
    <w:basedOn w:val="Normal"/>
    <w:uiPriority w:val="34"/>
    <w:unhideWhenUsed w:val="1"/>
    <w:qFormat w:val="1"/>
    <w:rsid w:val="00753CD5"/>
    <w:pPr>
      <w:ind w:left="720"/>
      <w:contextualSpacing w:val="1"/>
    </w:p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p9x7gggEg9pMfy9kfB/cupL/ow==">AMUW2mXnN0KieBAGNxAX7DRA4WBkyAX+79fIE6c+u9hBp78Phy+Njq13nw7MH2fq9/cef503a9jZJw4cIKi08Z7TZlcU615PD3a/90XErvKaFuXLbEojfeHgAqkufdQVHuO2IPybJWgf8ebM2j33vEBTFVlvKB+cThtf0zu8xaelzdDUHHRiw/g=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2021-04-22T19:09:00Z</dcterms:created>
  <dc:creator>Korisnik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