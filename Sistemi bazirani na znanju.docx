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33DD" w14:textId="1652C23E" w:rsidR="00B327AB" w:rsidRDefault="00B327AB" w:rsidP="00B327AB">
      <w:pPr>
        <w:pStyle w:val="Heading1"/>
        <w:jc w:val="center"/>
      </w:pPr>
      <w:proofErr w:type="spellStart"/>
      <w:r>
        <w:t>Sistemi</w:t>
      </w:r>
      <w:proofErr w:type="spellEnd"/>
      <w:r>
        <w:t xml:space="preserve"> </w:t>
      </w:r>
      <w:proofErr w:type="spellStart"/>
      <w:r>
        <w:t>bazirani</w:t>
      </w:r>
      <w:proofErr w:type="spellEnd"/>
      <w:r>
        <w:t xml:space="preserve"> </w:t>
      </w:r>
      <w:proofErr w:type="spellStart"/>
      <w:r>
        <w:t>na</w:t>
      </w:r>
      <w:proofErr w:type="spellEnd"/>
      <w:r>
        <w:t xml:space="preserve"> </w:t>
      </w:r>
      <w:proofErr w:type="spellStart"/>
      <w:r>
        <w:t>znanju</w:t>
      </w:r>
      <w:proofErr w:type="spellEnd"/>
      <w:r>
        <w:t xml:space="preserve"> – </w:t>
      </w:r>
      <w:proofErr w:type="spellStart"/>
      <w:r>
        <w:t>Predlog</w:t>
      </w:r>
      <w:proofErr w:type="spellEnd"/>
      <w:r>
        <w:t xml:space="preserve"> </w:t>
      </w:r>
      <w:proofErr w:type="spellStart"/>
      <w:r>
        <w:t>projekta</w:t>
      </w:r>
      <w:proofErr w:type="spellEnd"/>
    </w:p>
    <w:p w14:paraId="1947D323" w14:textId="2F0241B8" w:rsidR="00B327AB" w:rsidRDefault="00B327AB" w:rsidP="00B327AB"/>
    <w:p w14:paraId="049FED5D" w14:textId="758E6D5D" w:rsidR="00B327AB" w:rsidRDefault="00B327AB" w:rsidP="00B327AB">
      <w:pPr>
        <w:pStyle w:val="Heading2"/>
        <w:jc w:val="center"/>
      </w:pPr>
      <w:proofErr w:type="spellStart"/>
      <w:r>
        <w:t>Tema</w:t>
      </w:r>
      <w:proofErr w:type="spellEnd"/>
      <w:r>
        <w:t>: Video Games Recommender</w:t>
      </w:r>
    </w:p>
    <w:p w14:paraId="74067414" w14:textId="36A027AA" w:rsidR="00B327AB" w:rsidRDefault="00B327AB" w:rsidP="00B327AB"/>
    <w:p w14:paraId="391E7D19" w14:textId="61B207D7" w:rsidR="00B327AB" w:rsidRDefault="00B327AB" w:rsidP="00B327AB"/>
    <w:p w14:paraId="05E3A231" w14:textId="25F869A8" w:rsidR="00B327AB" w:rsidRDefault="00B327AB" w:rsidP="00B327AB"/>
    <w:p w14:paraId="45FA1265" w14:textId="251A3BD1" w:rsidR="00B327AB" w:rsidRDefault="00B327AB" w:rsidP="00B327AB">
      <w:pPr>
        <w:rPr>
          <w:sz w:val="24"/>
          <w:szCs w:val="24"/>
        </w:rPr>
      </w:pPr>
      <w:proofErr w:type="spellStart"/>
      <w:r>
        <w:rPr>
          <w:sz w:val="24"/>
          <w:szCs w:val="24"/>
        </w:rPr>
        <w:t>Studenti</w:t>
      </w:r>
      <w:proofErr w:type="spellEnd"/>
      <w:r>
        <w:rPr>
          <w:sz w:val="24"/>
          <w:szCs w:val="24"/>
        </w:rPr>
        <w:t>:</w:t>
      </w:r>
    </w:p>
    <w:p w14:paraId="7A758AA7" w14:textId="7E86D658" w:rsidR="00B327AB" w:rsidRDefault="00B327AB" w:rsidP="00B327AB">
      <w:pPr>
        <w:rPr>
          <w:sz w:val="24"/>
          <w:szCs w:val="24"/>
        </w:rPr>
      </w:pPr>
      <w:r>
        <w:rPr>
          <w:sz w:val="24"/>
          <w:szCs w:val="24"/>
        </w:rPr>
        <w:tab/>
      </w:r>
    </w:p>
    <w:p w14:paraId="15D9E5B5" w14:textId="4D2403D9" w:rsidR="00B327AB" w:rsidRDefault="00B327AB" w:rsidP="00B327AB">
      <w:pPr>
        <w:rPr>
          <w:sz w:val="24"/>
          <w:szCs w:val="24"/>
          <w:lang w:val="sr-Latn-RS"/>
        </w:rPr>
      </w:pPr>
      <w:r>
        <w:rPr>
          <w:sz w:val="24"/>
          <w:szCs w:val="24"/>
        </w:rPr>
        <w:tab/>
      </w:r>
      <w:proofErr w:type="spellStart"/>
      <w:r>
        <w:rPr>
          <w:sz w:val="24"/>
          <w:szCs w:val="24"/>
        </w:rPr>
        <w:t>Bodro</w:t>
      </w:r>
      <w:proofErr w:type="spellEnd"/>
      <w:r>
        <w:rPr>
          <w:sz w:val="24"/>
          <w:szCs w:val="24"/>
          <w:lang w:val="sr-Latn-RS"/>
        </w:rPr>
        <w:t>ža Jovan, SW 44-2017,</w:t>
      </w:r>
    </w:p>
    <w:p w14:paraId="79B47FB5" w14:textId="0B743414" w:rsidR="00B327AB" w:rsidRDefault="00B327AB" w:rsidP="00B327AB">
      <w:pPr>
        <w:rPr>
          <w:sz w:val="24"/>
          <w:szCs w:val="24"/>
          <w:lang w:val="sr-Latn-RS"/>
        </w:rPr>
      </w:pPr>
      <w:r>
        <w:rPr>
          <w:sz w:val="24"/>
          <w:szCs w:val="24"/>
          <w:lang w:val="sr-Latn-RS"/>
        </w:rPr>
        <w:tab/>
        <w:t>Jokić Vukašin, SW 42-2017</w:t>
      </w:r>
    </w:p>
    <w:p w14:paraId="03FEA5F5" w14:textId="5B314E71" w:rsidR="00B327AB" w:rsidRDefault="00B327AB" w:rsidP="00B327AB">
      <w:pPr>
        <w:rPr>
          <w:sz w:val="24"/>
          <w:szCs w:val="24"/>
          <w:lang w:val="sr-Latn-RS"/>
        </w:rPr>
      </w:pPr>
    </w:p>
    <w:p w14:paraId="0D9B25DD" w14:textId="1408367A" w:rsidR="00B327AB" w:rsidRDefault="00B327AB" w:rsidP="00B327AB">
      <w:pPr>
        <w:rPr>
          <w:sz w:val="24"/>
          <w:szCs w:val="24"/>
          <w:lang w:val="sr-Latn-RS"/>
        </w:rPr>
      </w:pPr>
    </w:p>
    <w:p w14:paraId="1A1E99B9" w14:textId="3CD6C2BE" w:rsidR="00B327AB" w:rsidRDefault="00B327AB" w:rsidP="00B327AB">
      <w:pPr>
        <w:pStyle w:val="Heading2"/>
        <w:rPr>
          <w:lang w:val="sr-Latn-RS"/>
        </w:rPr>
      </w:pPr>
      <w:r>
        <w:rPr>
          <w:lang w:val="sr-Latn-RS"/>
        </w:rPr>
        <w:t>Motivacija</w:t>
      </w:r>
    </w:p>
    <w:p w14:paraId="15F9C91E" w14:textId="2AA5526D" w:rsidR="00B327AB" w:rsidRDefault="00B327AB" w:rsidP="00B327AB">
      <w:pPr>
        <w:rPr>
          <w:lang w:val="sr-Latn-RS"/>
        </w:rPr>
      </w:pPr>
    </w:p>
    <w:p w14:paraId="2357E0DD" w14:textId="0C869A6D" w:rsidR="00B327AB" w:rsidRDefault="00B327AB" w:rsidP="00B327AB">
      <w:pPr>
        <w:rPr>
          <w:lang w:val="sr-Latn-RS"/>
        </w:rPr>
      </w:pPr>
      <w:r>
        <w:rPr>
          <w:lang w:val="sr-Latn-RS"/>
        </w:rPr>
        <w:tab/>
      </w:r>
      <w:r w:rsidR="0071565C">
        <w:rPr>
          <w:lang w:val="sr-Latn-RS"/>
        </w:rPr>
        <w:t>Jedan od najpopularnijih vidova zabave u današnje vreme predstavljaju video igre. Trenutno postoji širok krug ljudi koji su zainteresovani za svet video igara, uživaju u igranju istih i konstantno su u potrazi za novim igrama. S</w:t>
      </w:r>
      <w:r w:rsidR="0071565C">
        <w:t xml:space="preserve">’ </w:t>
      </w:r>
      <w:r w:rsidR="0071565C">
        <w:rPr>
          <w:lang w:val="sr-Latn-RS"/>
        </w:rPr>
        <w:t xml:space="preserve">obzirom na veliki broj video igara ovo nije tako lak zadatak </w:t>
      </w:r>
      <w:r w:rsidR="00936B11">
        <w:rPr>
          <w:lang w:val="sr-Latn-RS"/>
        </w:rPr>
        <w:t>pa je ljudima iz gejming zajednice potrebno omogućiti pronalaženje video igara shodno sa njihovim interesovanjima.</w:t>
      </w:r>
    </w:p>
    <w:p w14:paraId="3CFCF8D0" w14:textId="4FE22378" w:rsidR="00936B11" w:rsidRDefault="00936B11" w:rsidP="00B327AB">
      <w:pPr>
        <w:rPr>
          <w:lang w:val="sr-Latn-RS"/>
        </w:rPr>
      </w:pPr>
    </w:p>
    <w:p w14:paraId="31779F9E" w14:textId="55332EE3" w:rsidR="00936B11" w:rsidRDefault="00936B11" w:rsidP="00B327AB">
      <w:pPr>
        <w:rPr>
          <w:lang w:val="sr-Latn-RS"/>
        </w:rPr>
      </w:pPr>
    </w:p>
    <w:p w14:paraId="279AA70A" w14:textId="291BE632" w:rsidR="00936B11" w:rsidRDefault="00936B11" w:rsidP="00936B11">
      <w:pPr>
        <w:pStyle w:val="Heading2"/>
        <w:rPr>
          <w:lang w:val="sr-Latn-RS"/>
        </w:rPr>
      </w:pPr>
      <w:r>
        <w:rPr>
          <w:lang w:val="sr-Latn-RS"/>
        </w:rPr>
        <w:t>Pregled problema</w:t>
      </w:r>
    </w:p>
    <w:p w14:paraId="2E5ADF0A" w14:textId="6F2B4910" w:rsidR="00936B11" w:rsidRDefault="00936B11" w:rsidP="00936B11">
      <w:pPr>
        <w:rPr>
          <w:lang w:val="sr-Latn-RS"/>
        </w:rPr>
      </w:pPr>
    </w:p>
    <w:p w14:paraId="6A9EE11F" w14:textId="412DF5CD" w:rsidR="00936B11" w:rsidRDefault="00936B11" w:rsidP="00936B11">
      <w:pPr>
        <w:rPr>
          <w:lang w:val="sr-Latn-RS"/>
        </w:rPr>
      </w:pPr>
      <w:r>
        <w:rPr>
          <w:lang w:val="sr-Latn-RS"/>
        </w:rPr>
        <w:tab/>
      </w:r>
      <w:r w:rsidR="008F2DB4">
        <w:rPr>
          <w:lang w:val="sr-Latn-RS"/>
        </w:rPr>
        <w:t xml:space="preserve">Problem koji analiziramo predstavlja pružanje uvida i preporuke korisnicima u raznovrstan svet video igara shodno onome što korisnika interesuje. Savremena rešenja, uglavnom, pristupaju problemu preporuke primenom veštačke inteligencije. Ovakva rešenja nemaju objašnjenje kako su došli do određenih preporuka. Naše rešenje će se razlikovati po tome što ćemo koristiti </w:t>
      </w:r>
      <w:r w:rsidR="008F2DB4">
        <w:rPr>
          <w:i/>
          <w:iCs/>
          <w:lang w:val="sr-Latn-RS"/>
        </w:rPr>
        <w:t xml:space="preserve">knowledge-based </w:t>
      </w:r>
      <w:r w:rsidR="008F2DB4">
        <w:rPr>
          <w:lang w:val="sr-Latn-RS"/>
        </w:rPr>
        <w:t>sistem pa ćemo imati kontrolu nad samom preporukom.</w:t>
      </w:r>
      <w:r w:rsidR="00753CD5">
        <w:rPr>
          <w:lang w:val="sr-Latn-RS"/>
        </w:rPr>
        <w:t xml:space="preserve"> Pomenuto rešenje korisniku pruža preporuku igara zasnovano na prethodno popunjenoj formi kao i mogućnost kupovine i ocenjivanja video igara.</w:t>
      </w:r>
    </w:p>
    <w:p w14:paraId="35FC5C96" w14:textId="43A6CCEC" w:rsidR="008F2DB4" w:rsidRDefault="008F2DB4" w:rsidP="00936B11">
      <w:pPr>
        <w:rPr>
          <w:lang w:val="sr-Latn-RS"/>
        </w:rPr>
      </w:pPr>
    </w:p>
    <w:p w14:paraId="5EFAAFF3" w14:textId="6481C8AD" w:rsidR="008F2DB4" w:rsidRDefault="008F2DB4" w:rsidP="008F2DB4">
      <w:pPr>
        <w:pStyle w:val="Heading2"/>
        <w:rPr>
          <w:lang w:val="sr-Latn-RS"/>
        </w:rPr>
      </w:pPr>
      <w:r>
        <w:rPr>
          <w:lang w:val="sr-Latn-RS"/>
        </w:rPr>
        <w:t>Uloge u sistemu</w:t>
      </w:r>
    </w:p>
    <w:p w14:paraId="61FC7AE6" w14:textId="2E03B288" w:rsidR="008F2DB4" w:rsidRDefault="008F2DB4" w:rsidP="008F2DB4">
      <w:pPr>
        <w:rPr>
          <w:lang w:val="sr-Latn-RS"/>
        </w:rPr>
      </w:pPr>
    </w:p>
    <w:p w14:paraId="7FDE6C9A" w14:textId="77777777" w:rsidR="00753CD5" w:rsidRPr="00753CD5" w:rsidRDefault="008F2DB4" w:rsidP="00753CD5">
      <w:pPr>
        <w:rPr>
          <w:i/>
          <w:iCs/>
        </w:rPr>
      </w:pPr>
      <w:r>
        <w:rPr>
          <w:lang w:val="sr-Latn-RS"/>
        </w:rPr>
        <w:tab/>
      </w:r>
      <w:proofErr w:type="spellStart"/>
      <w:r w:rsidR="00753CD5" w:rsidRPr="00753CD5">
        <w:rPr>
          <w:i/>
          <w:iCs/>
        </w:rPr>
        <w:t>Neulogovani</w:t>
      </w:r>
      <w:proofErr w:type="spellEnd"/>
      <w:r w:rsidR="00753CD5" w:rsidRPr="00753CD5">
        <w:rPr>
          <w:i/>
          <w:iCs/>
        </w:rPr>
        <w:t xml:space="preserve"> </w:t>
      </w:r>
      <w:proofErr w:type="spellStart"/>
      <w:r w:rsidR="00753CD5" w:rsidRPr="00753CD5">
        <w:rPr>
          <w:i/>
          <w:iCs/>
        </w:rPr>
        <w:t>korisnik</w:t>
      </w:r>
      <w:proofErr w:type="spellEnd"/>
      <w:r w:rsidR="00753CD5" w:rsidRPr="00753CD5">
        <w:rPr>
          <w:i/>
          <w:iCs/>
        </w:rPr>
        <w:t>:</w:t>
      </w:r>
    </w:p>
    <w:p w14:paraId="12F95A6A" w14:textId="54F1EAE7" w:rsidR="00753CD5" w:rsidRPr="00753CD5" w:rsidRDefault="00753CD5" w:rsidP="00753CD5">
      <w:pPr>
        <w:pStyle w:val="ListParagraph"/>
        <w:numPr>
          <w:ilvl w:val="0"/>
          <w:numId w:val="24"/>
        </w:numPr>
        <w:rPr>
          <w:lang w:val="sr-Latn-RS"/>
        </w:rPr>
      </w:pPr>
      <w:r w:rsidRPr="00753CD5">
        <w:rPr>
          <w:lang w:val="sr-Latn-RS"/>
        </w:rPr>
        <w:t>moze da pretrazuje igrice</w:t>
      </w:r>
    </w:p>
    <w:p w14:paraId="030E61C3" w14:textId="5FCD89B7" w:rsidR="00753CD5" w:rsidRPr="00753CD5" w:rsidRDefault="00753CD5" w:rsidP="00753CD5">
      <w:pPr>
        <w:pStyle w:val="ListParagraph"/>
        <w:numPr>
          <w:ilvl w:val="0"/>
          <w:numId w:val="24"/>
        </w:numPr>
        <w:rPr>
          <w:lang w:val="sr-Latn-RS"/>
        </w:rPr>
      </w:pPr>
      <w:r w:rsidRPr="00753CD5">
        <w:rPr>
          <w:lang w:val="sr-Latn-RS"/>
        </w:rPr>
        <w:t>moze da se registruje</w:t>
      </w:r>
    </w:p>
    <w:p w14:paraId="59C933BB" w14:textId="77777777" w:rsidR="00753CD5" w:rsidRPr="00753CD5" w:rsidRDefault="00753CD5" w:rsidP="00753CD5">
      <w:pPr>
        <w:ind w:left="720"/>
        <w:rPr>
          <w:lang w:val="sr-Latn-RS"/>
        </w:rPr>
      </w:pPr>
    </w:p>
    <w:p w14:paraId="16D26820" w14:textId="77777777" w:rsidR="00753CD5" w:rsidRPr="00753CD5" w:rsidRDefault="00753CD5" w:rsidP="00753CD5">
      <w:pPr>
        <w:ind w:left="720"/>
        <w:rPr>
          <w:i/>
          <w:iCs/>
          <w:lang w:val="sr-Latn-RS"/>
        </w:rPr>
      </w:pPr>
      <w:r w:rsidRPr="00753CD5">
        <w:rPr>
          <w:i/>
          <w:iCs/>
          <w:lang w:val="sr-Latn-RS"/>
        </w:rPr>
        <w:t>Registrovani korisnik:</w:t>
      </w:r>
    </w:p>
    <w:p w14:paraId="20F16047" w14:textId="168E87BA" w:rsidR="00753CD5" w:rsidRPr="00753CD5" w:rsidRDefault="00753CD5" w:rsidP="00753CD5">
      <w:pPr>
        <w:pStyle w:val="ListParagraph"/>
        <w:numPr>
          <w:ilvl w:val="0"/>
          <w:numId w:val="25"/>
        </w:numPr>
        <w:rPr>
          <w:lang w:val="sr-Latn-RS"/>
        </w:rPr>
      </w:pPr>
      <w:r w:rsidRPr="00753CD5">
        <w:rPr>
          <w:lang w:val="sr-Latn-RS"/>
        </w:rPr>
        <w:t>moze da pretrazuje igrice</w:t>
      </w:r>
    </w:p>
    <w:p w14:paraId="670756A9" w14:textId="74F9BAE4" w:rsidR="00753CD5" w:rsidRPr="00753CD5" w:rsidRDefault="00753CD5" w:rsidP="00753CD5">
      <w:pPr>
        <w:pStyle w:val="ListParagraph"/>
        <w:numPr>
          <w:ilvl w:val="0"/>
          <w:numId w:val="25"/>
        </w:numPr>
        <w:rPr>
          <w:lang w:val="sr-Latn-RS"/>
        </w:rPr>
      </w:pPr>
      <w:r w:rsidRPr="00753CD5">
        <w:rPr>
          <w:lang w:val="sr-Latn-RS"/>
        </w:rPr>
        <w:t>moze da kupuje igrice</w:t>
      </w:r>
    </w:p>
    <w:p w14:paraId="1F948D8E" w14:textId="2B83B23E" w:rsidR="00753CD5" w:rsidRPr="00753CD5" w:rsidRDefault="00753CD5" w:rsidP="00753CD5">
      <w:pPr>
        <w:pStyle w:val="ListParagraph"/>
        <w:numPr>
          <w:ilvl w:val="0"/>
          <w:numId w:val="25"/>
        </w:numPr>
        <w:rPr>
          <w:lang w:val="sr-Latn-RS"/>
        </w:rPr>
      </w:pPr>
      <w:r w:rsidRPr="00753CD5">
        <w:rPr>
          <w:lang w:val="sr-Latn-RS"/>
        </w:rPr>
        <w:t>moze da ocenjuje igrice koje je kupio</w:t>
      </w:r>
    </w:p>
    <w:p w14:paraId="2107333D" w14:textId="7659C046" w:rsidR="00753CD5" w:rsidRPr="00753CD5" w:rsidRDefault="00753CD5" w:rsidP="00753CD5">
      <w:pPr>
        <w:pStyle w:val="ListParagraph"/>
        <w:numPr>
          <w:ilvl w:val="0"/>
          <w:numId w:val="25"/>
        </w:numPr>
        <w:rPr>
          <w:lang w:val="sr-Latn-RS"/>
        </w:rPr>
      </w:pPr>
      <w:r w:rsidRPr="00753CD5">
        <w:rPr>
          <w:lang w:val="sr-Latn-RS"/>
        </w:rPr>
        <w:t>moze da vidi listu kupljenih</w:t>
      </w:r>
    </w:p>
    <w:p w14:paraId="2C457CE9" w14:textId="77777777" w:rsidR="00753CD5" w:rsidRPr="00753CD5" w:rsidRDefault="00753CD5" w:rsidP="00753CD5">
      <w:pPr>
        <w:ind w:left="720"/>
        <w:rPr>
          <w:lang w:val="sr-Latn-RS"/>
        </w:rPr>
      </w:pPr>
    </w:p>
    <w:p w14:paraId="00D5B0A5" w14:textId="77777777" w:rsidR="00753CD5" w:rsidRPr="00753CD5" w:rsidRDefault="00753CD5" w:rsidP="00753CD5">
      <w:pPr>
        <w:ind w:left="720"/>
        <w:rPr>
          <w:i/>
          <w:iCs/>
          <w:lang w:val="sr-Latn-RS"/>
        </w:rPr>
      </w:pPr>
      <w:r w:rsidRPr="00753CD5">
        <w:rPr>
          <w:i/>
          <w:iCs/>
          <w:lang w:val="sr-Latn-RS"/>
        </w:rPr>
        <w:t>Admin:</w:t>
      </w:r>
    </w:p>
    <w:p w14:paraId="5EE4D13D" w14:textId="65D20321" w:rsidR="008F2DB4" w:rsidRPr="00753CD5" w:rsidRDefault="00753CD5" w:rsidP="00753CD5">
      <w:pPr>
        <w:pStyle w:val="ListParagraph"/>
        <w:numPr>
          <w:ilvl w:val="0"/>
          <w:numId w:val="27"/>
        </w:numPr>
        <w:rPr>
          <w:lang w:val="sr-Latn-RS"/>
        </w:rPr>
      </w:pPr>
      <w:r w:rsidRPr="00753CD5">
        <w:rPr>
          <w:lang w:val="sr-Latn-RS"/>
        </w:rPr>
        <w:t>moze da dodaje nove igrice</w:t>
      </w:r>
    </w:p>
    <w:p w14:paraId="165C9D89" w14:textId="77777777" w:rsidR="008F2DB4" w:rsidRPr="008F2DB4" w:rsidRDefault="008F2DB4" w:rsidP="008F2DB4">
      <w:pPr>
        <w:rPr>
          <w:lang w:val="sr-Latn-RS"/>
        </w:rPr>
      </w:pPr>
    </w:p>
    <w:p w14:paraId="0B8B9929" w14:textId="5C424470" w:rsidR="008F2DB4" w:rsidRDefault="008F2DB4" w:rsidP="008F2DB4">
      <w:pPr>
        <w:pStyle w:val="Heading2"/>
        <w:rPr>
          <w:lang w:val="sr-Latn-RS"/>
        </w:rPr>
      </w:pPr>
      <w:r>
        <w:rPr>
          <w:lang w:val="sr-Latn-RS"/>
        </w:rPr>
        <w:lastRenderedPageBreak/>
        <w:t>Metodologija rada</w:t>
      </w:r>
    </w:p>
    <w:p w14:paraId="7548729F" w14:textId="77623A37" w:rsidR="008F2DB4" w:rsidRDefault="008F2DB4" w:rsidP="008F2DB4">
      <w:pPr>
        <w:rPr>
          <w:lang w:val="sr-Latn-RS"/>
        </w:rPr>
      </w:pPr>
    </w:p>
    <w:p w14:paraId="125A657C" w14:textId="36B8808E" w:rsidR="00B327AB" w:rsidRDefault="008F2DB4" w:rsidP="00B327AB">
      <w:pPr>
        <w:rPr>
          <w:i/>
          <w:iCs/>
          <w:lang w:val="sr-Latn-RS"/>
        </w:rPr>
      </w:pPr>
      <w:r>
        <w:rPr>
          <w:lang w:val="sr-Latn-RS"/>
        </w:rPr>
        <w:tab/>
      </w:r>
      <w:r w:rsidR="00990D15">
        <w:rPr>
          <w:i/>
          <w:iCs/>
          <w:lang w:val="sr-Latn-RS"/>
        </w:rPr>
        <w:t>Input (unešen od strane korisnika):</w:t>
      </w:r>
    </w:p>
    <w:p w14:paraId="5E4A4D8C" w14:textId="52FE7FDB" w:rsidR="00990D15" w:rsidRPr="00990D15" w:rsidRDefault="00990D15" w:rsidP="004A4999">
      <w:pPr>
        <w:pStyle w:val="ListParagraph"/>
        <w:numPr>
          <w:ilvl w:val="0"/>
          <w:numId w:val="27"/>
        </w:numPr>
        <w:rPr>
          <w:lang w:val="sr-Latn-RS"/>
        </w:rPr>
      </w:pPr>
      <w:r>
        <w:rPr>
          <w:lang w:val="sr-Latn-RS"/>
        </w:rPr>
        <w:t>žanr igrice (FPS, Strategy ...)</w:t>
      </w:r>
    </w:p>
    <w:p w14:paraId="638DE047" w14:textId="77777777" w:rsidR="00990D15" w:rsidRPr="00990D15" w:rsidRDefault="00990D15" w:rsidP="00990D15">
      <w:pPr>
        <w:pStyle w:val="ListParagraph"/>
        <w:numPr>
          <w:ilvl w:val="0"/>
          <w:numId w:val="27"/>
        </w:numPr>
        <w:rPr>
          <w:lang w:val="sr-Latn-RS"/>
        </w:rPr>
      </w:pPr>
      <w:r w:rsidRPr="00990D15">
        <w:rPr>
          <w:lang w:val="sr-Latn-RS"/>
        </w:rPr>
        <w:t>cena</w:t>
      </w:r>
    </w:p>
    <w:p w14:paraId="7CCBCA4C" w14:textId="3C66C055" w:rsidR="00990D15" w:rsidRPr="00990D15" w:rsidRDefault="00990D15" w:rsidP="00990D15">
      <w:pPr>
        <w:pStyle w:val="ListParagraph"/>
        <w:numPr>
          <w:ilvl w:val="0"/>
          <w:numId w:val="27"/>
        </w:numPr>
        <w:rPr>
          <w:lang w:val="sr-Latn-RS"/>
        </w:rPr>
      </w:pPr>
      <w:r w:rsidRPr="00990D15">
        <w:rPr>
          <w:lang w:val="sr-Latn-RS"/>
        </w:rPr>
        <w:t>platforma</w:t>
      </w:r>
      <w:r>
        <w:rPr>
          <w:lang w:val="sr-Latn-RS"/>
        </w:rPr>
        <w:t xml:space="preserve"> (Windows, Xbox, PlayStation ...)</w:t>
      </w:r>
    </w:p>
    <w:p w14:paraId="311CCA62" w14:textId="4CED5525" w:rsidR="00990D15" w:rsidRPr="00990D15" w:rsidRDefault="00990D15" w:rsidP="00990D15">
      <w:pPr>
        <w:pStyle w:val="ListParagraph"/>
        <w:numPr>
          <w:ilvl w:val="0"/>
          <w:numId w:val="27"/>
        </w:numPr>
        <w:rPr>
          <w:lang w:val="sr-Latn-RS"/>
        </w:rPr>
      </w:pPr>
      <w:r w:rsidRPr="00990D15">
        <w:rPr>
          <w:lang w:val="sr-Latn-RS"/>
        </w:rPr>
        <w:t>tema</w:t>
      </w:r>
      <w:r>
        <w:rPr>
          <w:lang w:val="sr-Latn-RS"/>
        </w:rPr>
        <w:t xml:space="preserve"> (Survival, Space, Horror ...)</w:t>
      </w:r>
    </w:p>
    <w:p w14:paraId="388CE659" w14:textId="76E8B06C" w:rsidR="00990D15" w:rsidRDefault="00990D15" w:rsidP="00990D15">
      <w:pPr>
        <w:pStyle w:val="ListParagraph"/>
        <w:numPr>
          <w:ilvl w:val="0"/>
          <w:numId w:val="27"/>
        </w:numPr>
        <w:rPr>
          <w:lang w:val="sr-Latn-RS"/>
        </w:rPr>
      </w:pPr>
      <w:r>
        <w:rPr>
          <w:lang w:val="sr-Latn-RS"/>
        </w:rPr>
        <w:t>player support (Multiplayer, Singleplayer, MMO)</w:t>
      </w:r>
    </w:p>
    <w:p w14:paraId="57C51EFC" w14:textId="2D789275" w:rsidR="009872EC" w:rsidRDefault="009872EC" w:rsidP="00990D15">
      <w:pPr>
        <w:pStyle w:val="ListParagraph"/>
        <w:numPr>
          <w:ilvl w:val="0"/>
          <w:numId w:val="27"/>
        </w:numPr>
        <w:rPr>
          <w:lang w:val="sr-Latn-RS"/>
        </w:rPr>
      </w:pPr>
      <w:r>
        <w:rPr>
          <w:lang w:val="sr-Latn-RS"/>
        </w:rPr>
        <w:t>Special sections (early access, virtual reality ...)</w:t>
      </w:r>
    </w:p>
    <w:p w14:paraId="1E55A8E4" w14:textId="77777777" w:rsidR="009872EC" w:rsidRPr="009872EC" w:rsidRDefault="009872EC" w:rsidP="009872EC">
      <w:pPr>
        <w:ind w:left="720"/>
        <w:rPr>
          <w:lang w:val="sr-Latn-RS"/>
        </w:rPr>
      </w:pPr>
    </w:p>
    <w:p w14:paraId="5D7F1802" w14:textId="77777777" w:rsidR="004A4999" w:rsidRPr="00990D15" w:rsidRDefault="004A4999" w:rsidP="004A4999">
      <w:pPr>
        <w:pStyle w:val="ListParagraph"/>
        <w:ind w:left="1440"/>
        <w:rPr>
          <w:lang w:val="sr-Latn-RS"/>
        </w:rPr>
      </w:pPr>
    </w:p>
    <w:p w14:paraId="12563D76" w14:textId="6011B857" w:rsidR="004A4999" w:rsidRPr="004A4999" w:rsidRDefault="00990D15" w:rsidP="004A4999">
      <w:pPr>
        <w:pStyle w:val="ListParagraph"/>
        <w:numPr>
          <w:ilvl w:val="0"/>
          <w:numId w:val="27"/>
        </w:numPr>
        <w:rPr>
          <w:lang w:val="sr-Latn-RS"/>
        </w:rPr>
      </w:pPr>
      <w:r w:rsidRPr="00990D15">
        <w:rPr>
          <w:lang w:val="sr-Latn-RS"/>
        </w:rPr>
        <w:t>popularity</w:t>
      </w:r>
    </w:p>
    <w:p w14:paraId="717B833F" w14:textId="6245DD4D" w:rsidR="004A4999" w:rsidRPr="004A4999" w:rsidRDefault="004A4999" w:rsidP="004A4999">
      <w:pPr>
        <w:pStyle w:val="ListParagraph"/>
        <w:numPr>
          <w:ilvl w:val="0"/>
          <w:numId w:val="27"/>
        </w:numPr>
        <w:rPr>
          <w:lang w:val="sr-Latn-RS"/>
        </w:rPr>
      </w:pPr>
      <w:r w:rsidRPr="00990D15">
        <w:rPr>
          <w:lang w:val="sr-Latn-RS"/>
        </w:rPr>
        <w:t>izdava</w:t>
      </w:r>
      <w:r>
        <w:rPr>
          <w:lang w:val="sr-Latn-RS"/>
        </w:rPr>
        <w:t>č</w:t>
      </w:r>
    </w:p>
    <w:p w14:paraId="2A66F2BC" w14:textId="2D47AEE9" w:rsidR="004A4999" w:rsidRDefault="004A4999" w:rsidP="004A4999">
      <w:pPr>
        <w:pStyle w:val="ListParagraph"/>
        <w:numPr>
          <w:ilvl w:val="0"/>
          <w:numId w:val="27"/>
        </w:numPr>
        <w:rPr>
          <w:lang w:val="sr-Latn-RS"/>
        </w:rPr>
      </w:pPr>
      <w:r>
        <w:rPr>
          <w:lang w:val="sr-Latn-RS"/>
        </w:rPr>
        <w:t xml:space="preserve">opseg </w:t>
      </w:r>
      <w:r w:rsidRPr="00990D15">
        <w:rPr>
          <w:lang w:val="sr-Latn-RS"/>
        </w:rPr>
        <w:t>godina</w:t>
      </w:r>
      <w:r>
        <w:rPr>
          <w:lang w:val="sr-Latn-RS"/>
        </w:rPr>
        <w:t xml:space="preserve"> izdavanja</w:t>
      </w:r>
    </w:p>
    <w:p w14:paraId="320DF59D" w14:textId="1EDBD70A" w:rsidR="004A4999" w:rsidRPr="00990D15" w:rsidRDefault="004A4999" w:rsidP="004A4999">
      <w:pPr>
        <w:pStyle w:val="ListParagraph"/>
        <w:numPr>
          <w:ilvl w:val="0"/>
          <w:numId w:val="27"/>
        </w:numPr>
        <w:rPr>
          <w:lang w:val="sr-Latn-RS"/>
        </w:rPr>
      </w:pPr>
      <w:r>
        <w:rPr>
          <w:lang w:val="sr-Latn-RS"/>
        </w:rPr>
        <w:t>specifikacija racunara</w:t>
      </w:r>
    </w:p>
    <w:p w14:paraId="039B2232" w14:textId="77777777" w:rsidR="004A4999" w:rsidRPr="004A4999" w:rsidRDefault="004A4999" w:rsidP="004A4999">
      <w:pPr>
        <w:rPr>
          <w:lang w:val="sr-Latn-RS"/>
        </w:rPr>
      </w:pPr>
    </w:p>
    <w:p w14:paraId="4E4D0B23" w14:textId="6EDF7C01" w:rsidR="00990D15" w:rsidRDefault="00990D15" w:rsidP="00990D15">
      <w:pPr>
        <w:rPr>
          <w:lang w:val="sr-Latn-RS"/>
        </w:rPr>
      </w:pPr>
    </w:p>
    <w:p w14:paraId="0EA51D11" w14:textId="0ED7C249" w:rsidR="00990D15" w:rsidRDefault="00990D15" w:rsidP="00990D15">
      <w:pPr>
        <w:ind w:left="720"/>
        <w:rPr>
          <w:i/>
          <w:iCs/>
          <w:lang w:val="sr-Latn-RS"/>
        </w:rPr>
      </w:pPr>
      <w:r>
        <w:rPr>
          <w:i/>
          <w:iCs/>
          <w:lang w:val="sr-Latn-RS"/>
        </w:rPr>
        <w:t>Output:</w:t>
      </w:r>
    </w:p>
    <w:p w14:paraId="06451708" w14:textId="338210FC" w:rsidR="00990D15" w:rsidRDefault="00990D15" w:rsidP="00990D15">
      <w:pPr>
        <w:pStyle w:val="ListParagraph"/>
        <w:numPr>
          <w:ilvl w:val="0"/>
          <w:numId w:val="28"/>
        </w:numPr>
        <w:rPr>
          <w:lang w:val="sr-Latn-RS"/>
        </w:rPr>
      </w:pPr>
      <w:r>
        <w:rPr>
          <w:lang w:val="sr-Latn-RS"/>
        </w:rPr>
        <w:t>l</w:t>
      </w:r>
      <w:r w:rsidRPr="00990D15">
        <w:rPr>
          <w:lang w:val="sr-Latn-RS"/>
        </w:rPr>
        <w:t>ista igara preporučenih na osnovu ulaza</w:t>
      </w:r>
    </w:p>
    <w:p w14:paraId="1FD257A9" w14:textId="0B3059FF" w:rsidR="001128B6" w:rsidRDefault="001128B6" w:rsidP="001128B6">
      <w:pPr>
        <w:rPr>
          <w:lang w:val="sr-Latn-RS"/>
        </w:rPr>
      </w:pPr>
    </w:p>
    <w:p w14:paraId="58F939B7" w14:textId="7CC9DD31" w:rsidR="001128B6" w:rsidRDefault="001128B6" w:rsidP="001128B6">
      <w:pPr>
        <w:pStyle w:val="Heading2"/>
        <w:rPr>
          <w:lang w:val="sr-Latn-RS"/>
        </w:rPr>
      </w:pPr>
      <w:r>
        <w:rPr>
          <w:lang w:val="sr-Latn-RS"/>
        </w:rPr>
        <w:t>Primer rezonovanja</w:t>
      </w:r>
    </w:p>
    <w:p w14:paraId="26D53048" w14:textId="3321CD2A" w:rsidR="001128B6" w:rsidRDefault="001128B6" w:rsidP="001128B6">
      <w:pPr>
        <w:rPr>
          <w:lang w:val="sr-Latn-RS"/>
        </w:rPr>
      </w:pPr>
      <w:r>
        <w:rPr>
          <w:lang w:val="sr-Latn-RS"/>
        </w:rPr>
        <w:tab/>
      </w:r>
    </w:p>
    <w:p w14:paraId="32C888E5" w14:textId="523886DB" w:rsidR="00D5394B" w:rsidRDefault="00D5394B" w:rsidP="001128B6">
      <w:pPr>
        <w:rPr>
          <w:lang w:val="sr-Latn-RS"/>
        </w:rPr>
      </w:pPr>
    </w:p>
    <w:p w14:paraId="5D9A5098" w14:textId="2124D9B2" w:rsidR="00D5394B" w:rsidRDefault="00D5394B" w:rsidP="00D5394B">
      <w:pPr>
        <w:jc w:val="center"/>
        <w:rPr>
          <w:lang w:val="sr-Latn-RS"/>
        </w:rPr>
      </w:pPr>
      <w:r>
        <w:rPr>
          <w:noProof/>
          <w:lang w:val="sr-Latn-RS"/>
        </w:rPr>
        <w:drawing>
          <wp:inline distT="0" distB="0" distL="0" distR="0" wp14:anchorId="49FB7F3E" wp14:editId="280820DA">
            <wp:extent cx="4149501" cy="12071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36095" cy="1232360"/>
                    </a:xfrm>
                    <a:prstGeom prst="rect">
                      <a:avLst/>
                    </a:prstGeom>
                  </pic:spPr>
                </pic:pic>
              </a:graphicData>
            </a:graphic>
          </wp:inline>
        </w:drawing>
      </w:r>
    </w:p>
    <w:p w14:paraId="1DC05716" w14:textId="10C406FD" w:rsidR="00D5394B" w:rsidRDefault="00D5394B" w:rsidP="00D5394B">
      <w:pPr>
        <w:jc w:val="center"/>
        <w:rPr>
          <w:lang w:val="sr-Latn-RS"/>
        </w:rPr>
      </w:pPr>
    </w:p>
    <w:p w14:paraId="4B4CCFBB" w14:textId="09863552" w:rsidR="00D5394B" w:rsidRDefault="00D5394B" w:rsidP="00D5394B">
      <w:pPr>
        <w:rPr>
          <w:lang w:val="sr-Latn-RS"/>
        </w:rPr>
      </w:pPr>
      <w:r>
        <w:rPr>
          <w:lang w:val="sr-Latn-RS"/>
        </w:rPr>
        <w:tab/>
      </w:r>
    </w:p>
    <w:p w14:paraId="4E3F267D" w14:textId="1BFFD70E" w:rsidR="00D5394B" w:rsidRDefault="00D5394B" w:rsidP="00D5394B">
      <w:pPr>
        <w:rPr>
          <w:lang w:val="sr-Latn-RS"/>
        </w:rPr>
      </w:pPr>
      <w:r>
        <w:rPr>
          <w:lang w:val="sr-Latn-RS"/>
        </w:rPr>
        <w:t>Opis dijagrama:</w:t>
      </w:r>
    </w:p>
    <w:p w14:paraId="40EA0409" w14:textId="77777777" w:rsidR="00766DC8" w:rsidRDefault="00766DC8" w:rsidP="00D5394B">
      <w:pPr>
        <w:rPr>
          <w:lang w:val="sr-Latn-RS"/>
        </w:rPr>
      </w:pPr>
    </w:p>
    <w:p w14:paraId="7CB848D4" w14:textId="253336C1" w:rsidR="00D5394B" w:rsidRDefault="00D5394B" w:rsidP="00766DC8">
      <w:pPr>
        <w:ind w:left="720"/>
        <w:rPr>
          <w:lang w:val="sr-Latn-RS"/>
        </w:rPr>
      </w:pPr>
      <w:r>
        <w:rPr>
          <w:lang w:val="sr-Latn-RS"/>
        </w:rPr>
        <w:t xml:space="preserve">Ukoliko je žanr igrice </w:t>
      </w:r>
      <w:r w:rsidRPr="00D5394B">
        <w:rPr>
          <w:i/>
          <w:iCs/>
          <w:lang w:val="sr-Latn-RS"/>
        </w:rPr>
        <w:t>Third Person Shooter</w:t>
      </w:r>
      <w:r>
        <w:rPr>
          <w:lang w:val="sr-Latn-RS"/>
        </w:rPr>
        <w:t xml:space="preserve"> i player support </w:t>
      </w:r>
      <w:r w:rsidRPr="00D5394B">
        <w:rPr>
          <w:i/>
          <w:iCs/>
          <w:lang w:val="sr-Latn-RS"/>
        </w:rPr>
        <w:t>Multiplayer</w:t>
      </w:r>
      <w:r>
        <w:rPr>
          <w:lang w:val="sr-Latn-RS"/>
        </w:rPr>
        <w:t xml:space="preserve"> generiše se činjenica </w:t>
      </w:r>
      <w:r w:rsidRPr="00D5394B">
        <w:rPr>
          <w:i/>
          <w:iCs/>
          <w:lang w:val="sr-Latn-RS"/>
        </w:rPr>
        <w:t>Online Shooter</w:t>
      </w:r>
      <w:r w:rsidR="00766DC8">
        <w:rPr>
          <w:lang w:val="sr-Latn-RS"/>
        </w:rPr>
        <w:t xml:space="preserve">. </w:t>
      </w:r>
      <w:r>
        <w:rPr>
          <w:lang w:val="sr-Latn-RS"/>
        </w:rPr>
        <w:t xml:space="preserve"> </w:t>
      </w:r>
      <w:r w:rsidR="00766DC8">
        <w:rPr>
          <w:lang w:val="sr-Latn-RS"/>
        </w:rPr>
        <w:t xml:space="preserve">Kombinovano sa temom </w:t>
      </w:r>
      <w:r w:rsidR="00766DC8" w:rsidRPr="00766DC8">
        <w:rPr>
          <w:i/>
          <w:iCs/>
          <w:lang w:val="sr-Latn-RS"/>
        </w:rPr>
        <w:t>Survival</w:t>
      </w:r>
      <w:r w:rsidR="00766DC8">
        <w:rPr>
          <w:i/>
          <w:iCs/>
          <w:lang w:val="sr-Latn-RS"/>
        </w:rPr>
        <w:t xml:space="preserve"> </w:t>
      </w:r>
      <w:r w:rsidR="00766DC8">
        <w:rPr>
          <w:lang w:val="sr-Latn-RS"/>
        </w:rPr>
        <w:t>dolazimo do činjenice da prednost treba dati</w:t>
      </w:r>
    </w:p>
    <w:p w14:paraId="38C8581D" w14:textId="2B6E10C5" w:rsidR="00766DC8" w:rsidRDefault="00766DC8" w:rsidP="00766DC8">
      <w:pPr>
        <w:ind w:left="720"/>
        <w:rPr>
          <w:lang w:val="sr-Latn-RS"/>
        </w:rPr>
      </w:pPr>
      <w:r>
        <w:rPr>
          <w:lang w:val="sr-Latn-RS"/>
        </w:rPr>
        <w:t>Battle Royal igrama. U skladu sa tim, igrice označene kao Battle Royal dobijaju dodatne bodove.</w:t>
      </w:r>
    </w:p>
    <w:p w14:paraId="38861DB9" w14:textId="66B72B2A" w:rsidR="00766DC8" w:rsidRPr="00766DC8" w:rsidRDefault="00766DC8" w:rsidP="00766DC8">
      <w:pPr>
        <w:ind w:left="720"/>
        <w:rPr>
          <w:lang w:val="sr-Latn-RS"/>
        </w:rPr>
      </w:pPr>
      <w:r>
        <w:rPr>
          <w:lang w:val="sr-Latn-RS"/>
        </w:rPr>
        <w:t xml:space="preserve">Takođe zbog popularnosti ovog tipa igara, igrice sa većim većim </w:t>
      </w:r>
      <w:r w:rsidRPr="00766DC8">
        <w:rPr>
          <w:i/>
          <w:iCs/>
          <w:lang w:val="sr-Latn-RS"/>
        </w:rPr>
        <w:t>popularity</w:t>
      </w:r>
      <w:r>
        <w:rPr>
          <w:i/>
          <w:iCs/>
          <w:lang w:val="sr-Latn-RS"/>
        </w:rPr>
        <w:t xml:space="preserve"> </w:t>
      </w:r>
      <w:r>
        <w:rPr>
          <w:lang w:val="sr-Latn-RS"/>
        </w:rPr>
        <w:t>atributom dobijaju dodatne bodove.</w:t>
      </w:r>
    </w:p>
    <w:p w14:paraId="51195243" w14:textId="5375B84B" w:rsidR="00D5394B" w:rsidRDefault="00D5394B" w:rsidP="00D5394B">
      <w:pPr>
        <w:rPr>
          <w:lang w:val="sr-Latn-RS"/>
        </w:rPr>
      </w:pPr>
      <w:r>
        <w:rPr>
          <w:lang w:val="sr-Latn-RS"/>
        </w:rPr>
        <w:tab/>
      </w:r>
    </w:p>
    <w:p w14:paraId="70CE96E2" w14:textId="407F3CD6" w:rsidR="001128B6" w:rsidRPr="001128B6" w:rsidRDefault="001128B6" w:rsidP="001128B6">
      <w:pPr>
        <w:rPr>
          <w:lang w:val="sr-Latn-RS"/>
        </w:rPr>
      </w:pPr>
      <w:r>
        <w:rPr>
          <w:lang w:val="sr-Latn-RS"/>
        </w:rPr>
        <w:tab/>
      </w:r>
    </w:p>
    <w:p w14:paraId="58F4BB84" w14:textId="6CA99FD7" w:rsidR="001128B6" w:rsidRDefault="001128B6" w:rsidP="001128B6">
      <w:pPr>
        <w:rPr>
          <w:lang w:val="sr-Latn-RS"/>
        </w:rPr>
      </w:pPr>
    </w:p>
    <w:p w14:paraId="4265DB63" w14:textId="589E4E8A" w:rsidR="00766DC8" w:rsidRDefault="00766DC8" w:rsidP="001128B6">
      <w:pPr>
        <w:rPr>
          <w:lang w:val="sr-Latn-RS"/>
        </w:rPr>
      </w:pPr>
    </w:p>
    <w:p w14:paraId="4C37DB59" w14:textId="77777777" w:rsidR="00766DC8" w:rsidRPr="001128B6" w:rsidRDefault="00766DC8" w:rsidP="001128B6">
      <w:pPr>
        <w:rPr>
          <w:lang w:val="sr-Latn-RS"/>
        </w:rPr>
      </w:pPr>
    </w:p>
    <w:p w14:paraId="344A09D5" w14:textId="41F402A7" w:rsidR="00990D15" w:rsidRDefault="00990D15" w:rsidP="00990D15">
      <w:pPr>
        <w:rPr>
          <w:lang w:val="sr-Latn-RS"/>
        </w:rPr>
      </w:pPr>
    </w:p>
    <w:p w14:paraId="4916A8AB" w14:textId="308E99BA" w:rsidR="00990D15" w:rsidRDefault="00990D15" w:rsidP="00990D15">
      <w:pPr>
        <w:pStyle w:val="Heading2"/>
        <w:rPr>
          <w:lang w:val="sr-Latn-RS"/>
        </w:rPr>
      </w:pPr>
      <w:r>
        <w:rPr>
          <w:lang w:val="sr-Latn-RS"/>
        </w:rPr>
        <w:lastRenderedPageBreak/>
        <w:t>CEP pravila</w:t>
      </w:r>
    </w:p>
    <w:p w14:paraId="69AC3E73" w14:textId="0C62CBED" w:rsidR="00990D15" w:rsidRDefault="00990D15" w:rsidP="00990D15">
      <w:pPr>
        <w:rPr>
          <w:lang w:val="sr-Latn-RS"/>
        </w:rPr>
      </w:pPr>
      <w:r>
        <w:rPr>
          <w:lang w:val="sr-Latn-RS"/>
        </w:rPr>
        <w:tab/>
      </w:r>
    </w:p>
    <w:p w14:paraId="453603E9" w14:textId="098EC482" w:rsidR="001128B6" w:rsidRDefault="001128B6" w:rsidP="001128B6">
      <w:pPr>
        <w:pStyle w:val="ListParagraph"/>
        <w:numPr>
          <w:ilvl w:val="0"/>
          <w:numId w:val="28"/>
        </w:numPr>
        <w:rPr>
          <w:lang w:val="sr-Latn-RS"/>
        </w:rPr>
      </w:pPr>
      <w:r w:rsidRPr="001128B6">
        <w:rPr>
          <w:lang w:val="sr-Latn-RS"/>
        </w:rPr>
        <w:t xml:space="preserve">Pokretanje </w:t>
      </w:r>
      <w:r w:rsidRPr="001128B6">
        <w:rPr>
          <w:i/>
          <w:iCs/>
          <w:lang w:val="sr-Latn-RS"/>
        </w:rPr>
        <w:t>WeeklyEvent</w:t>
      </w:r>
      <w:r w:rsidRPr="001128B6">
        <w:rPr>
          <w:lang w:val="sr-Latn-RS"/>
        </w:rPr>
        <w:t xml:space="preserve"> događaja </w:t>
      </w:r>
    </w:p>
    <w:p w14:paraId="45155777" w14:textId="7B933843" w:rsidR="001128B6" w:rsidRPr="001128B6" w:rsidRDefault="001128B6" w:rsidP="001128B6">
      <w:pPr>
        <w:pStyle w:val="ListParagraph"/>
        <w:numPr>
          <w:ilvl w:val="1"/>
          <w:numId w:val="28"/>
        </w:numPr>
        <w:rPr>
          <w:lang w:val="sr-Latn-RS"/>
        </w:rPr>
      </w:pPr>
      <w:r>
        <w:rPr>
          <w:lang w:val="sr-Latn-RS"/>
        </w:rPr>
        <w:t>Pravilo se pokreće na svakih nedelju dana</w:t>
      </w:r>
    </w:p>
    <w:p w14:paraId="259CC06C" w14:textId="354A0423" w:rsidR="001128B6" w:rsidRDefault="001128B6" w:rsidP="001128B6">
      <w:pPr>
        <w:pStyle w:val="ListParagraph"/>
        <w:numPr>
          <w:ilvl w:val="0"/>
          <w:numId w:val="28"/>
        </w:numPr>
        <w:rPr>
          <w:lang w:val="sr-Latn-RS"/>
        </w:rPr>
      </w:pPr>
      <w:r>
        <w:rPr>
          <w:lang w:val="sr-Latn-RS"/>
        </w:rPr>
        <w:t>Pravilo za obračunavanje nedeljnog profita</w:t>
      </w:r>
    </w:p>
    <w:p w14:paraId="738D7F37" w14:textId="403EB1F1" w:rsidR="001128B6" w:rsidRDefault="001128B6" w:rsidP="001128B6">
      <w:pPr>
        <w:pStyle w:val="ListParagraph"/>
        <w:numPr>
          <w:ilvl w:val="1"/>
          <w:numId w:val="28"/>
        </w:numPr>
        <w:rPr>
          <w:lang w:val="sr-Latn-RS"/>
        </w:rPr>
      </w:pPr>
      <w:r>
        <w:rPr>
          <w:lang w:val="sr-Latn-RS"/>
        </w:rPr>
        <w:t xml:space="preserve">Automatski se pokreće prilikom okidanja </w:t>
      </w:r>
      <w:r w:rsidRPr="001128B6">
        <w:rPr>
          <w:i/>
          <w:iCs/>
          <w:lang w:val="sr-Latn-RS"/>
        </w:rPr>
        <w:t>WeeklyEvent</w:t>
      </w:r>
      <w:r>
        <w:rPr>
          <w:lang w:val="sr-Latn-RS"/>
        </w:rPr>
        <w:t>-a</w:t>
      </w:r>
    </w:p>
    <w:p w14:paraId="3AC63287" w14:textId="4C745AFD" w:rsidR="001128B6" w:rsidRDefault="001128B6" w:rsidP="001128B6">
      <w:pPr>
        <w:pStyle w:val="ListParagraph"/>
        <w:numPr>
          <w:ilvl w:val="0"/>
          <w:numId w:val="28"/>
        </w:numPr>
        <w:rPr>
          <w:lang w:val="sr-Latn-RS"/>
        </w:rPr>
      </w:pPr>
      <w:r>
        <w:rPr>
          <w:lang w:val="sr-Latn-RS"/>
        </w:rPr>
        <w:t>Pravilo za odabir igrice nedelje</w:t>
      </w:r>
    </w:p>
    <w:p w14:paraId="0910E688" w14:textId="68689937" w:rsidR="001128B6" w:rsidRDefault="001128B6" w:rsidP="001128B6">
      <w:pPr>
        <w:pStyle w:val="ListParagraph"/>
        <w:numPr>
          <w:ilvl w:val="1"/>
          <w:numId w:val="28"/>
        </w:numPr>
        <w:rPr>
          <w:lang w:val="sr-Latn-RS"/>
        </w:rPr>
      </w:pPr>
      <w:r>
        <w:rPr>
          <w:lang w:val="sr-Latn-RS"/>
        </w:rPr>
        <w:t xml:space="preserve">Automatski se pokreće prilikom okidanja </w:t>
      </w:r>
      <w:r w:rsidRPr="001128B6">
        <w:rPr>
          <w:i/>
          <w:iCs/>
          <w:lang w:val="sr-Latn-RS"/>
        </w:rPr>
        <w:t>WeeklyEvent</w:t>
      </w:r>
      <w:r>
        <w:rPr>
          <w:lang w:val="sr-Latn-RS"/>
        </w:rPr>
        <w:t>-a</w:t>
      </w:r>
    </w:p>
    <w:p w14:paraId="0FCABA76" w14:textId="591BCDAD" w:rsidR="001128B6" w:rsidRDefault="001128B6" w:rsidP="001128B6">
      <w:pPr>
        <w:pStyle w:val="ListParagraph"/>
        <w:numPr>
          <w:ilvl w:val="1"/>
          <w:numId w:val="28"/>
        </w:numPr>
        <w:rPr>
          <w:lang w:val="sr-Latn-RS"/>
        </w:rPr>
      </w:pPr>
      <w:r>
        <w:rPr>
          <w:lang w:val="sr-Latn-RS"/>
        </w:rPr>
        <w:t>Odabir se vrši na osnovu ocene i broja prodatih kopija</w:t>
      </w:r>
    </w:p>
    <w:p w14:paraId="5CEDC1EF" w14:textId="77777777" w:rsidR="001128B6" w:rsidRPr="001128B6" w:rsidRDefault="001128B6" w:rsidP="001128B6">
      <w:pPr>
        <w:ind w:left="1440"/>
        <w:rPr>
          <w:lang w:val="sr-Latn-RS"/>
        </w:rPr>
      </w:pPr>
    </w:p>
    <w:p w14:paraId="29BB4308" w14:textId="06484B09" w:rsidR="001128B6" w:rsidRPr="001128B6" w:rsidRDefault="001128B6" w:rsidP="001128B6">
      <w:pPr>
        <w:rPr>
          <w:lang w:val="sr-Latn-RS"/>
        </w:rPr>
      </w:pPr>
    </w:p>
    <w:sectPr w:rsidR="001128B6" w:rsidRPr="0011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277EF"/>
    <w:multiLevelType w:val="hybridMultilevel"/>
    <w:tmpl w:val="9FB20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E3E11BD"/>
    <w:multiLevelType w:val="hybridMultilevel"/>
    <w:tmpl w:val="87F08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84506E"/>
    <w:multiLevelType w:val="multilevel"/>
    <w:tmpl w:val="77A806BA"/>
    <w:lvl w:ilvl="0">
      <w:start w:val="1"/>
      <w:numFmt w:val="bullet"/>
      <w:lvlText w:val="o"/>
      <w:lvlJc w:val="left"/>
      <w:pPr>
        <w:ind w:left="180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A65FEA"/>
    <w:multiLevelType w:val="hybridMultilevel"/>
    <w:tmpl w:val="B3CC0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B282361"/>
    <w:multiLevelType w:val="hybridMultilevel"/>
    <w:tmpl w:val="DB68A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315C5E"/>
    <w:multiLevelType w:val="hybridMultilevel"/>
    <w:tmpl w:val="AB902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7"/>
  </w:num>
  <w:num w:numId="5">
    <w:abstractNumId w:val="13"/>
  </w:num>
  <w:num w:numId="6">
    <w:abstractNumId w:val="17"/>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4"/>
  </w:num>
  <w:num w:numId="21">
    <w:abstractNumId w:val="19"/>
  </w:num>
  <w:num w:numId="22">
    <w:abstractNumId w:val="11"/>
  </w:num>
  <w:num w:numId="23">
    <w:abstractNumId w:val="28"/>
  </w:num>
  <w:num w:numId="24">
    <w:abstractNumId w:val="18"/>
  </w:num>
  <w:num w:numId="25">
    <w:abstractNumId w:val="25"/>
  </w:num>
  <w:num w:numId="26">
    <w:abstractNumId w:val="26"/>
  </w:num>
  <w:num w:numId="27">
    <w:abstractNumId w:val="23"/>
  </w:num>
  <w:num w:numId="28">
    <w:abstractNumId w:val="1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AB"/>
    <w:rsid w:val="001128B6"/>
    <w:rsid w:val="004A4999"/>
    <w:rsid w:val="00645252"/>
    <w:rsid w:val="006D3D74"/>
    <w:rsid w:val="0071565C"/>
    <w:rsid w:val="00753CD5"/>
    <w:rsid w:val="00766DC8"/>
    <w:rsid w:val="0083569A"/>
    <w:rsid w:val="008F2DB4"/>
    <w:rsid w:val="00936B11"/>
    <w:rsid w:val="009872EC"/>
    <w:rsid w:val="00990D15"/>
    <w:rsid w:val="00A247F4"/>
    <w:rsid w:val="00A9204E"/>
    <w:rsid w:val="00B327AB"/>
    <w:rsid w:val="00D5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458B"/>
  <w15:chartTrackingRefBased/>
  <w15:docId w15:val="{9ABA4E84-DB6C-43AE-AD0C-C9B8D6DB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B327AB"/>
  </w:style>
  <w:style w:type="paragraph" w:styleId="ListParagraph">
    <w:name w:val="List Paragraph"/>
    <w:basedOn w:val="Normal"/>
    <w:uiPriority w:val="34"/>
    <w:unhideWhenUsed/>
    <w:qFormat/>
    <w:rsid w:val="00753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AppData\Local\Microsoft\Office\16.0\DTS\en-US%7bCAF05B3D-30EE-4684-93A2-C7EEDC639686%7d\%7bE847DFAC-DAAD-4079-BC13-9DB5B604608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{E847DFAC-DAAD-4079-BC13-9DB5B6046086}tf02786999_win32</Template>
  <TotalTime>114</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SW 42/2017 - Jokić Vukašin</cp:lastModifiedBy>
  <cp:revision>1</cp:revision>
  <dcterms:created xsi:type="dcterms:W3CDTF">2021-04-22T19:09:00Z</dcterms:created>
  <dcterms:modified xsi:type="dcterms:W3CDTF">2021-04-22T22:14:00Z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